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7081A402" w14:textId="77777777" w:rsidR="00B727BA" w:rsidRDefault="00B727BA" w:rsidP="00B727B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 xml:space="preserve">Image Captcha Recognition </w:t>
            </w:r>
          </w:p>
          <w:p w14:paraId="6371F805" w14:textId="7E0A2661" w:rsidR="00CB60F5" w:rsidRPr="00CB60F5" w:rsidRDefault="00B727BA" w:rsidP="00B727B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Progress Report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5E75A0FE" w14:textId="1A309631" w:rsidR="00EB38C9" w:rsidRDefault="00EB38C9" w:rsidP="00EB38C9">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Xiaoguang Wang        </w:t>
      </w:r>
      <w:proofErr w:type="gramStart"/>
      <w:r w:rsidR="000D6FB3">
        <w:rPr>
          <w:b/>
          <w:bCs/>
          <w:spacing w:val="5"/>
          <w:kern w:val="1"/>
        </w:rPr>
        <w:tab/>
        <w:t xml:space="preserve">  Hao</w:t>
      </w:r>
      <w:proofErr w:type="gramEnd"/>
      <w:r>
        <w:rPr>
          <w:b/>
          <w:bCs/>
          <w:spacing w:val="5"/>
          <w:kern w:val="1"/>
        </w:rPr>
        <w:t xml:space="preserve"> Zhang            Qian Wang</w:t>
      </w:r>
      <w:r>
        <w:rPr>
          <w:b/>
          <w:bCs/>
          <w:spacing w:val="5"/>
          <w:kern w:val="1"/>
        </w:rPr>
        <w:tab/>
      </w:r>
    </w:p>
    <w:p w14:paraId="61AE20F7" w14:textId="58A7D740" w:rsidR="00EB38C9" w:rsidRDefault="00EB38C9" w:rsidP="00EB38C9">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 xml:space="preserve">A53246911         </w:t>
      </w:r>
      <w:r>
        <w:rPr>
          <w:spacing w:val="5"/>
          <w:kern w:val="1"/>
        </w:rPr>
        <w:tab/>
        <w:t xml:space="preserve">    </w:t>
      </w:r>
      <w:r w:rsidRPr="0090013F">
        <w:rPr>
          <w:spacing w:val="5"/>
          <w:kern w:val="1"/>
        </w:rPr>
        <w:t>A53234732</w:t>
      </w:r>
      <w:r>
        <w:rPr>
          <w:spacing w:val="5"/>
          <w:kern w:val="1"/>
        </w:rPr>
        <w:t xml:space="preserve">            </w:t>
      </w:r>
      <w:r w:rsidRPr="0090013F">
        <w:rPr>
          <w:spacing w:val="5"/>
          <w:kern w:val="1"/>
        </w:rPr>
        <w:t>A53235276</w:t>
      </w:r>
      <w:r>
        <w:rPr>
          <w:spacing w:val="5"/>
          <w:kern w:val="1"/>
        </w:rPr>
        <w:tab/>
      </w:r>
    </w:p>
    <w:p w14:paraId="703384C3" w14:textId="2D4C8350" w:rsidR="00EB38C9" w:rsidRDefault="00EB38C9" w:rsidP="00EB38C9">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t>xiw503@ ucsd.edu</w:t>
      </w:r>
      <w:r>
        <w:rPr>
          <w:spacing w:val="5"/>
          <w:kern w:val="1"/>
        </w:rPr>
        <w:tab/>
        <w:t xml:space="preserve">       haz351@ ucsd.edu        qiw018@ ucsd.edu</w:t>
      </w:r>
      <w:r>
        <w:rPr>
          <w:spacing w:val="5"/>
          <w:kern w:val="1"/>
        </w:rPr>
        <w:tab/>
      </w:r>
    </w:p>
    <w:p w14:paraId="28646C07" w14:textId="2D5CEFB9" w:rsidR="002D0824" w:rsidRPr="00B727BA" w:rsidRDefault="002D0824">
      <w:pPr>
        <w:widowControl w:val="0"/>
        <w:autoSpaceDE w:val="0"/>
        <w:autoSpaceDN w:val="0"/>
        <w:adjustRightInd w:val="0"/>
        <w:spacing w:before="540" w:after="140" w:line="226" w:lineRule="auto"/>
        <w:jc w:val="center"/>
        <w:rPr>
          <w:b/>
          <w:bCs/>
          <w:spacing w:val="6"/>
          <w:kern w:val="1"/>
          <w:sz w:val="24"/>
          <w:szCs w:val="24"/>
          <w:lang w:eastAsia="zh-CN"/>
        </w:rPr>
      </w:pPr>
      <w:r>
        <w:rPr>
          <w:b/>
          <w:bCs/>
          <w:spacing w:val="6"/>
          <w:kern w:val="1"/>
          <w:sz w:val="24"/>
          <w:szCs w:val="24"/>
        </w:rPr>
        <w:t>Abstract</w:t>
      </w:r>
    </w:p>
    <w:p w14:paraId="6A23A656" w14:textId="704D4DFE" w:rsidR="002D0824" w:rsidRPr="000C3857" w:rsidRDefault="00125C63">
      <w:pPr>
        <w:widowControl w:val="0"/>
        <w:autoSpaceDE w:val="0"/>
        <w:autoSpaceDN w:val="0"/>
        <w:adjustRightInd w:val="0"/>
        <w:spacing w:before="120" w:after="100" w:line="226" w:lineRule="auto"/>
        <w:ind w:left="720" w:right="720"/>
        <w:jc w:val="both"/>
        <w:rPr>
          <w:spacing w:val="5"/>
          <w:kern w:val="1"/>
          <w:sz w:val="22"/>
          <w:szCs w:val="22"/>
        </w:rPr>
      </w:pPr>
      <w:r w:rsidRPr="000C3857">
        <w:rPr>
          <w:spacing w:val="5"/>
          <w:kern w:val="1"/>
          <w:sz w:val="22"/>
          <w:szCs w:val="22"/>
        </w:rPr>
        <w:t xml:space="preserve">At this point, we have built an applicable network for 4-digits captcha image recognition </w:t>
      </w:r>
      <w:r w:rsidR="00F908A8" w:rsidRPr="000C3857">
        <w:rPr>
          <w:spacing w:val="5"/>
          <w:kern w:val="1"/>
          <w:sz w:val="22"/>
          <w:szCs w:val="22"/>
        </w:rPr>
        <w:t xml:space="preserve">with </w:t>
      </w:r>
      <w:r w:rsidR="00F908A8" w:rsidRPr="000C3857">
        <w:rPr>
          <w:rFonts w:hint="eastAsia"/>
          <w:spacing w:val="5"/>
          <w:kern w:val="1"/>
          <w:sz w:val="22"/>
          <w:szCs w:val="22"/>
          <w:lang w:eastAsia="zh-CN"/>
        </w:rPr>
        <w:t>TensorFlow</w:t>
      </w:r>
      <w:r w:rsidR="00F908A8" w:rsidRPr="000C3857">
        <w:rPr>
          <w:spacing w:val="5"/>
          <w:kern w:val="1"/>
          <w:sz w:val="22"/>
          <w:szCs w:val="22"/>
        </w:rPr>
        <w:t xml:space="preserve"> </w:t>
      </w:r>
      <w:r w:rsidRPr="000C3857">
        <w:rPr>
          <w:spacing w:val="5"/>
          <w:kern w:val="1"/>
          <w:sz w:val="22"/>
          <w:szCs w:val="22"/>
        </w:rPr>
        <w:t xml:space="preserve">and built the captcha image dataset to train and test the network. Below </w:t>
      </w:r>
      <w:r w:rsidR="004D3D71" w:rsidRPr="000C3857">
        <w:rPr>
          <w:spacing w:val="5"/>
          <w:kern w:val="1"/>
          <w:sz w:val="22"/>
          <w:szCs w:val="22"/>
        </w:rPr>
        <w:t>are</w:t>
      </w:r>
      <w:r w:rsidRPr="000C3857">
        <w:rPr>
          <w:spacing w:val="5"/>
          <w:kern w:val="1"/>
          <w:sz w:val="22"/>
          <w:szCs w:val="22"/>
        </w:rPr>
        <w:t xml:space="preserve"> what we have achieved </w:t>
      </w:r>
      <w:r w:rsidR="004D3D71" w:rsidRPr="000C3857">
        <w:rPr>
          <w:spacing w:val="5"/>
          <w:kern w:val="1"/>
          <w:sz w:val="22"/>
          <w:szCs w:val="22"/>
        </w:rPr>
        <w:t xml:space="preserve">so far </w:t>
      </w:r>
      <w:r w:rsidRPr="000C3857">
        <w:rPr>
          <w:spacing w:val="5"/>
          <w:kern w:val="1"/>
          <w:sz w:val="22"/>
          <w:szCs w:val="22"/>
        </w:rPr>
        <w:t>and what left to be improved on this system.</w:t>
      </w:r>
    </w:p>
    <w:p w14:paraId="2A31B7CC" w14:textId="77777777" w:rsidR="00125C63" w:rsidRDefault="00125C63">
      <w:pPr>
        <w:widowControl w:val="0"/>
        <w:autoSpaceDE w:val="0"/>
        <w:autoSpaceDN w:val="0"/>
        <w:adjustRightInd w:val="0"/>
        <w:spacing w:before="120" w:after="100" w:line="226" w:lineRule="auto"/>
        <w:ind w:left="720" w:right="720"/>
        <w:jc w:val="both"/>
        <w:rPr>
          <w:spacing w:val="5"/>
          <w:kern w:val="1"/>
        </w:rPr>
      </w:pPr>
    </w:p>
    <w:p w14:paraId="74B1283A" w14:textId="31F14178" w:rsidR="002D0824" w:rsidRPr="000C3857" w:rsidRDefault="002D0824">
      <w:pPr>
        <w:widowControl w:val="0"/>
        <w:autoSpaceDE w:val="0"/>
        <w:autoSpaceDN w:val="0"/>
        <w:adjustRightInd w:val="0"/>
        <w:rPr>
          <w:b/>
          <w:bCs/>
          <w:spacing w:val="24"/>
          <w:kern w:val="1"/>
          <w:sz w:val="22"/>
          <w:szCs w:val="22"/>
        </w:rPr>
      </w:pPr>
      <w:r w:rsidRPr="000C3857">
        <w:rPr>
          <w:b/>
          <w:bCs/>
          <w:spacing w:val="24"/>
          <w:kern w:val="1"/>
          <w:sz w:val="22"/>
          <w:szCs w:val="22"/>
        </w:rPr>
        <w:t>1</w:t>
      </w:r>
      <w:r w:rsidRPr="000C3857">
        <w:rPr>
          <w:b/>
          <w:bCs/>
          <w:spacing w:val="24"/>
          <w:kern w:val="1"/>
          <w:sz w:val="22"/>
          <w:szCs w:val="22"/>
        </w:rPr>
        <w:tab/>
      </w:r>
      <w:r w:rsidR="004D3D71" w:rsidRPr="000C3857">
        <w:rPr>
          <w:b/>
          <w:bCs/>
          <w:spacing w:val="24"/>
          <w:kern w:val="1"/>
          <w:sz w:val="22"/>
          <w:szCs w:val="22"/>
        </w:rPr>
        <w:t>Introduction to the network</w:t>
      </w:r>
    </w:p>
    <w:p w14:paraId="06217A47" w14:textId="072FE9A3" w:rsidR="002D0824" w:rsidRPr="000C3857" w:rsidRDefault="000D6FB3" w:rsidP="004D3D71">
      <w:pPr>
        <w:widowControl w:val="0"/>
        <w:autoSpaceDE w:val="0"/>
        <w:autoSpaceDN w:val="0"/>
        <w:adjustRightInd w:val="0"/>
        <w:spacing w:before="120" w:line="226" w:lineRule="auto"/>
        <w:jc w:val="both"/>
        <w:rPr>
          <w:spacing w:val="5"/>
          <w:kern w:val="1"/>
          <w:sz w:val="22"/>
          <w:szCs w:val="22"/>
          <w:lang w:eastAsia="zh-CN"/>
        </w:rPr>
      </w:pPr>
      <w:r w:rsidRPr="000C3857">
        <w:rPr>
          <w:noProof/>
          <w:sz w:val="22"/>
          <w:szCs w:val="22"/>
        </w:rPr>
        <w:drawing>
          <wp:anchor distT="0" distB="0" distL="114300" distR="114300" simplePos="0" relativeHeight="251644928" behindDoc="0" locked="0" layoutInCell="1" allowOverlap="1" wp14:anchorId="49484A2E" wp14:editId="55F0E19A">
            <wp:simplePos x="0" y="0"/>
            <wp:positionH relativeFrom="column">
              <wp:posOffset>-196850</wp:posOffset>
            </wp:positionH>
            <wp:positionV relativeFrom="paragraph">
              <wp:posOffset>876935</wp:posOffset>
            </wp:positionV>
            <wp:extent cx="5287010" cy="128397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7010" cy="128397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D71" w:rsidRPr="000C3857">
        <w:rPr>
          <w:spacing w:val="5"/>
          <w:kern w:val="1"/>
          <w:sz w:val="22"/>
          <w:szCs w:val="22"/>
        </w:rPr>
        <w:t xml:space="preserve">The basic idea here is we employed a pre-trained deep neural </w:t>
      </w:r>
      <w:r w:rsidR="00EB38C9" w:rsidRPr="000C3857">
        <w:rPr>
          <w:spacing w:val="5"/>
          <w:kern w:val="1"/>
          <w:sz w:val="22"/>
          <w:szCs w:val="22"/>
        </w:rPr>
        <w:t xml:space="preserve">network </w:t>
      </w:r>
      <w:r w:rsidR="004D3D71" w:rsidRPr="000C3857">
        <w:rPr>
          <w:spacing w:val="5"/>
          <w:kern w:val="1"/>
          <w:sz w:val="22"/>
          <w:szCs w:val="22"/>
        </w:rPr>
        <w:t xml:space="preserve">to learn features from the captcha images, then combined with </w:t>
      </w:r>
      <w:r w:rsidR="004D3D71" w:rsidRPr="000C3857">
        <w:rPr>
          <w:i/>
          <w:spacing w:val="5"/>
          <w:kern w:val="1"/>
          <w:sz w:val="22"/>
          <w:szCs w:val="22"/>
        </w:rPr>
        <w:t>softmax</w:t>
      </w:r>
      <w:r w:rsidR="004D3D71" w:rsidRPr="000C3857">
        <w:rPr>
          <w:spacing w:val="5"/>
          <w:kern w:val="1"/>
          <w:sz w:val="22"/>
          <w:szCs w:val="22"/>
        </w:rPr>
        <w:t xml:space="preserve"> layers to makes predictions for each digit of </w:t>
      </w:r>
      <w:r w:rsidR="00EB38C9" w:rsidRPr="000C3857">
        <w:rPr>
          <w:spacing w:val="5"/>
          <w:kern w:val="1"/>
          <w:sz w:val="22"/>
          <w:szCs w:val="22"/>
        </w:rPr>
        <w:t>the captcha</w:t>
      </w:r>
      <w:r w:rsidR="00EB38C9" w:rsidRPr="000C3857">
        <w:rPr>
          <w:spacing w:val="5"/>
          <w:kern w:val="1"/>
          <w:sz w:val="22"/>
          <w:szCs w:val="22"/>
          <w:lang w:eastAsia="zh-CN"/>
        </w:rPr>
        <w:t xml:space="preserve"> code separately. Below is the network structure for our system:</w:t>
      </w:r>
    </w:p>
    <w:p w14:paraId="7781D0CF" w14:textId="3EE8E1EC" w:rsidR="00EB38C9" w:rsidRDefault="00EB38C9" w:rsidP="004D3D71">
      <w:pPr>
        <w:widowControl w:val="0"/>
        <w:autoSpaceDE w:val="0"/>
        <w:autoSpaceDN w:val="0"/>
        <w:adjustRightInd w:val="0"/>
        <w:spacing w:before="120" w:line="226" w:lineRule="auto"/>
        <w:jc w:val="both"/>
        <w:rPr>
          <w:spacing w:val="5"/>
          <w:kern w:val="1"/>
          <w:lang w:eastAsia="zh-CN"/>
        </w:rPr>
      </w:pPr>
    </w:p>
    <w:p w14:paraId="27103931" w14:textId="61E6931B" w:rsidR="00EB38C9" w:rsidRDefault="00EB38C9" w:rsidP="00EB38C9">
      <w:pPr>
        <w:widowControl w:val="0"/>
        <w:autoSpaceDE w:val="0"/>
        <w:autoSpaceDN w:val="0"/>
        <w:adjustRightInd w:val="0"/>
        <w:spacing w:before="120" w:line="226" w:lineRule="auto"/>
        <w:jc w:val="center"/>
        <w:rPr>
          <w:spacing w:val="5"/>
          <w:kern w:val="1"/>
        </w:rPr>
      </w:pPr>
      <w:r>
        <w:rPr>
          <w:spacing w:val="5"/>
          <w:kern w:val="1"/>
        </w:rPr>
        <w:t xml:space="preserve">Figure 1: Network structure for the recognition </w:t>
      </w:r>
      <w:r w:rsidR="00C9232E">
        <w:rPr>
          <w:spacing w:val="5"/>
          <w:kern w:val="1"/>
        </w:rPr>
        <w:t>system (</w:t>
      </w:r>
      <w:r w:rsidR="00D542DA">
        <w:rPr>
          <w:spacing w:val="5"/>
          <w:kern w:val="1"/>
        </w:rPr>
        <w:t>4-digits captcha)</w:t>
      </w:r>
    </w:p>
    <w:p w14:paraId="0BB89B91" w14:textId="605F68BD" w:rsidR="00F908A8" w:rsidRDefault="00F908A8" w:rsidP="004D3D71">
      <w:pPr>
        <w:widowControl w:val="0"/>
        <w:autoSpaceDE w:val="0"/>
        <w:autoSpaceDN w:val="0"/>
        <w:adjustRightInd w:val="0"/>
        <w:spacing w:before="120" w:line="226" w:lineRule="auto"/>
        <w:jc w:val="both"/>
        <w:rPr>
          <w:spacing w:val="5"/>
          <w:kern w:val="1"/>
          <w:sz w:val="22"/>
          <w:szCs w:val="22"/>
        </w:rPr>
      </w:pPr>
      <w:r w:rsidRPr="000C3857">
        <w:rPr>
          <w:spacing w:val="5"/>
          <w:kern w:val="1"/>
          <w:sz w:val="22"/>
          <w:szCs w:val="22"/>
        </w:rPr>
        <w:t>Below are some details for the network:</w:t>
      </w:r>
    </w:p>
    <w:p w14:paraId="4741F207" w14:textId="77777777" w:rsidR="000C3857" w:rsidRDefault="000C3857" w:rsidP="004D3D71">
      <w:pPr>
        <w:widowControl w:val="0"/>
        <w:autoSpaceDE w:val="0"/>
        <w:autoSpaceDN w:val="0"/>
        <w:adjustRightInd w:val="0"/>
        <w:spacing w:before="120" w:line="226" w:lineRule="auto"/>
        <w:jc w:val="both"/>
        <w:rPr>
          <w:spacing w:val="5"/>
          <w:kern w:val="1"/>
        </w:rPr>
      </w:pPr>
    </w:p>
    <w:p w14:paraId="4D5C9E41" w14:textId="7DD3BA7D" w:rsidR="002D0824" w:rsidRPr="000C3857" w:rsidRDefault="002D0824">
      <w:pPr>
        <w:widowControl w:val="0"/>
        <w:autoSpaceDE w:val="0"/>
        <w:autoSpaceDN w:val="0"/>
        <w:adjustRightInd w:val="0"/>
        <w:rPr>
          <w:b/>
          <w:bCs/>
          <w:spacing w:val="24"/>
          <w:kern w:val="1"/>
          <w:sz w:val="22"/>
          <w:szCs w:val="22"/>
        </w:rPr>
      </w:pPr>
      <w:r w:rsidRPr="000C3857">
        <w:rPr>
          <w:b/>
          <w:bCs/>
          <w:spacing w:val="24"/>
          <w:kern w:val="1"/>
          <w:sz w:val="22"/>
          <w:szCs w:val="22"/>
        </w:rPr>
        <w:t>1.1</w:t>
      </w:r>
      <w:r w:rsidRPr="000C3857">
        <w:rPr>
          <w:b/>
          <w:bCs/>
          <w:spacing w:val="24"/>
          <w:kern w:val="1"/>
          <w:sz w:val="22"/>
          <w:szCs w:val="22"/>
        </w:rPr>
        <w:tab/>
      </w:r>
      <w:r w:rsidR="00F908A8" w:rsidRPr="000C3857">
        <w:rPr>
          <w:b/>
          <w:bCs/>
          <w:spacing w:val="24"/>
          <w:kern w:val="1"/>
          <w:sz w:val="22"/>
          <w:szCs w:val="22"/>
        </w:rPr>
        <w:t xml:space="preserve">Image feature learning </w:t>
      </w:r>
    </w:p>
    <w:p w14:paraId="05DF5788" w14:textId="40773A98" w:rsidR="002D0824" w:rsidRPr="000C3857" w:rsidRDefault="00C33780">
      <w:pPr>
        <w:widowControl w:val="0"/>
        <w:autoSpaceDE w:val="0"/>
        <w:autoSpaceDN w:val="0"/>
        <w:adjustRightInd w:val="0"/>
        <w:spacing w:before="120" w:line="226" w:lineRule="auto"/>
        <w:jc w:val="both"/>
        <w:rPr>
          <w:spacing w:val="5"/>
          <w:kern w:val="1"/>
          <w:sz w:val="22"/>
          <w:szCs w:val="22"/>
        </w:rPr>
      </w:pPr>
      <w:r w:rsidRPr="000C3857">
        <w:rPr>
          <w:spacing w:val="5"/>
          <w:kern w:val="1"/>
          <w:sz w:val="22"/>
          <w:szCs w:val="22"/>
        </w:rPr>
        <w:t>Here we used the pre-trained Alex</w:t>
      </w:r>
      <w:r w:rsidR="00F2551B" w:rsidRPr="000C3857">
        <w:rPr>
          <w:spacing w:val="5"/>
          <w:kern w:val="1"/>
          <w:sz w:val="22"/>
          <w:szCs w:val="22"/>
        </w:rPr>
        <w:t>N</w:t>
      </w:r>
      <w:r w:rsidRPr="000C3857">
        <w:rPr>
          <w:spacing w:val="5"/>
          <w:kern w:val="1"/>
          <w:sz w:val="22"/>
          <w:szCs w:val="22"/>
        </w:rPr>
        <w:t>et for image feature learning since it has been well trained on a large image dataset and prove</w:t>
      </w:r>
      <w:r w:rsidR="00F2551B" w:rsidRPr="000C3857">
        <w:rPr>
          <w:spacing w:val="5"/>
          <w:kern w:val="1"/>
          <w:sz w:val="22"/>
          <w:szCs w:val="22"/>
        </w:rPr>
        <w:t>d</w:t>
      </w:r>
      <w:r w:rsidRPr="000C3857">
        <w:rPr>
          <w:spacing w:val="5"/>
          <w:kern w:val="1"/>
          <w:sz w:val="22"/>
          <w:szCs w:val="22"/>
        </w:rPr>
        <w:t xml:space="preserve"> to represent images features well with lower dimension feature vectors. We leave the net parameters untouched during the training process. </w:t>
      </w:r>
    </w:p>
    <w:p w14:paraId="6B8B5417" w14:textId="50756B47" w:rsidR="00C33780" w:rsidRDefault="00C33780">
      <w:pPr>
        <w:widowControl w:val="0"/>
        <w:autoSpaceDE w:val="0"/>
        <w:autoSpaceDN w:val="0"/>
        <w:adjustRightInd w:val="0"/>
        <w:spacing w:before="120" w:line="226" w:lineRule="auto"/>
        <w:jc w:val="both"/>
        <w:rPr>
          <w:spacing w:val="5"/>
          <w:kern w:val="1"/>
          <w:sz w:val="22"/>
          <w:szCs w:val="22"/>
        </w:rPr>
      </w:pPr>
      <w:r w:rsidRPr="000C3857">
        <w:rPr>
          <w:rFonts w:hint="eastAsia"/>
          <w:spacing w:val="5"/>
          <w:kern w:val="1"/>
          <w:sz w:val="22"/>
          <w:szCs w:val="22"/>
          <w:lang w:eastAsia="zh-CN"/>
        </w:rPr>
        <w:t>A</w:t>
      </w:r>
      <w:r w:rsidRPr="000C3857">
        <w:rPr>
          <w:spacing w:val="5"/>
          <w:kern w:val="1"/>
          <w:sz w:val="22"/>
          <w:szCs w:val="22"/>
          <w:lang w:eastAsia="zh-CN"/>
        </w:rPr>
        <w:t>l</w:t>
      </w:r>
      <w:r w:rsidRPr="000C3857">
        <w:rPr>
          <w:rFonts w:hint="eastAsia"/>
          <w:spacing w:val="5"/>
          <w:kern w:val="1"/>
          <w:sz w:val="22"/>
          <w:szCs w:val="22"/>
          <w:lang w:eastAsia="zh-CN"/>
        </w:rPr>
        <w:t>so</w:t>
      </w:r>
      <w:r w:rsidRPr="000C3857">
        <w:rPr>
          <w:spacing w:val="5"/>
          <w:kern w:val="1"/>
          <w:sz w:val="22"/>
          <w:szCs w:val="22"/>
        </w:rPr>
        <w:t xml:space="preserve">, we explored some </w:t>
      </w:r>
      <w:r w:rsidR="00F2551B" w:rsidRPr="000C3857">
        <w:rPr>
          <w:spacing w:val="5"/>
          <w:kern w:val="1"/>
          <w:sz w:val="22"/>
          <w:szCs w:val="22"/>
        </w:rPr>
        <w:t>more modern networks like GoogLeNet, but unluckily, the GPU server seems out of resources to run this large network well. So, we chose AlexNet at last and believe this network can extract necessary features well from the simple captcha images.</w:t>
      </w:r>
    </w:p>
    <w:p w14:paraId="43A16D91" w14:textId="77777777" w:rsidR="000C3857" w:rsidRPr="000C3857" w:rsidRDefault="000C3857">
      <w:pPr>
        <w:widowControl w:val="0"/>
        <w:autoSpaceDE w:val="0"/>
        <w:autoSpaceDN w:val="0"/>
        <w:adjustRightInd w:val="0"/>
        <w:spacing w:before="120" w:line="226" w:lineRule="auto"/>
        <w:jc w:val="both"/>
        <w:rPr>
          <w:spacing w:val="5"/>
          <w:kern w:val="1"/>
          <w:sz w:val="22"/>
          <w:szCs w:val="22"/>
        </w:rPr>
      </w:pPr>
    </w:p>
    <w:p w14:paraId="49EEE9AF" w14:textId="2C336925" w:rsidR="002D0824" w:rsidRPr="000C3857" w:rsidRDefault="002D0824">
      <w:pPr>
        <w:widowControl w:val="0"/>
        <w:autoSpaceDE w:val="0"/>
        <w:autoSpaceDN w:val="0"/>
        <w:adjustRightInd w:val="0"/>
        <w:rPr>
          <w:b/>
          <w:bCs/>
          <w:spacing w:val="24"/>
          <w:kern w:val="1"/>
          <w:sz w:val="22"/>
          <w:szCs w:val="22"/>
        </w:rPr>
      </w:pPr>
      <w:r w:rsidRPr="000C3857">
        <w:rPr>
          <w:b/>
          <w:bCs/>
          <w:spacing w:val="24"/>
          <w:kern w:val="1"/>
          <w:sz w:val="22"/>
          <w:szCs w:val="22"/>
        </w:rPr>
        <w:lastRenderedPageBreak/>
        <w:t xml:space="preserve">1.2 </w:t>
      </w:r>
      <w:r w:rsidRPr="000C3857">
        <w:rPr>
          <w:b/>
          <w:bCs/>
          <w:spacing w:val="24"/>
          <w:kern w:val="1"/>
          <w:sz w:val="22"/>
          <w:szCs w:val="22"/>
        </w:rPr>
        <w:tab/>
      </w:r>
      <w:r w:rsidR="00F2551B" w:rsidRPr="000C3857">
        <w:rPr>
          <w:b/>
          <w:bCs/>
          <w:spacing w:val="24"/>
          <w:kern w:val="1"/>
          <w:sz w:val="22"/>
          <w:szCs w:val="22"/>
        </w:rPr>
        <w:t xml:space="preserve">Training </w:t>
      </w:r>
    </w:p>
    <w:p w14:paraId="3A1341A7" w14:textId="04407567" w:rsidR="00F2551B" w:rsidRPr="000C3857" w:rsidRDefault="00F2551B">
      <w:pPr>
        <w:widowControl w:val="0"/>
        <w:autoSpaceDE w:val="0"/>
        <w:autoSpaceDN w:val="0"/>
        <w:adjustRightInd w:val="0"/>
        <w:spacing w:before="120" w:line="226" w:lineRule="auto"/>
        <w:jc w:val="both"/>
        <w:rPr>
          <w:spacing w:val="5"/>
          <w:kern w:val="1"/>
          <w:sz w:val="22"/>
          <w:szCs w:val="22"/>
        </w:rPr>
      </w:pPr>
      <w:r w:rsidRPr="000C3857">
        <w:rPr>
          <w:spacing w:val="5"/>
          <w:kern w:val="1"/>
          <w:sz w:val="22"/>
          <w:szCs w:val="22"/>
        </w:rPr>
        <w:t xml:space="preserve">As is shown in the network structure above, we used one </w:t>
      </w:r>
      <w:r w:rsidRPr="000C3857">
        <w:rPr>
          <w:i/>
          <w:spacing w:val="5"/>
          <w:kern w:val="1"/>
          <w:sz w:val="22"/>
          <w:szCs w:val="22"/>
        </w:rPr>
        <w:t>softmax</w:t>
      </w:r>
      <w:r w:rsidRPr="000C3857">
        <w:rPr>
          <w:spacing w:val="5"/>
          <w:kern w:val="1"/>
          <w:sz w:val="22"/>
          <w:szCs w:val="22"/>
        </w:rPr>
        <w:t xml:space="preserve"> layer to predict each digit separately (here we set the captcha length to be 4, so we implemented 4 softmax layers). To train this model, we use a method call</w:t>
      </w:r>
      <w:r w:rsidR="00E96E5C" w:rsidRPr="000C3857">
        <w:rPr>
          <w:spacing w:val="5"/>
          <w:kern w:val="1"/>
          <w:sz w:val="22"/>
          <w:szCs w:val="22"/>
        </w:rPr>
        <w:t>ed</w:t>
      </w:r>
      <w:r w:rsidRPr="000C3857">
        <w:rPr>
          <w:spacing w:val="5"/>
          <w:kern w:val="1"/>
          <w:sz w:val="22"/>
          <w:szCs w:val="22"/>
        </w:rPr>
        <w:t xml:space="preserve"> </w:t>
      </w:r>
      <w:r w:rsidRPr="000C3857">
        <w:rPr>
          <w:b/>
          <w:spacing w:val="5"/>
          <w:kern w:val="1"/>
          <w:sz w:val="22"/>
          <w:szCs w:val="22"/>
        </w:rPr>
        <w:t>multi-task learning</w:t>
      </w:r>
      <w:r w:rsidRPr="000C3857">
        <w:rPr>
          <w:spacing w:val="5"/>
          <w:kern w:val="1"/>
          <w:sz w:val="22"/>
          <w:szCs w:val="22"/>
        </w:rPr>
        <w:t xml:space="preserve">. </w:t>
      </w:r>
    </w:p>
    <w:p w14:paraId="2B0DB853" w14:textId="5BC3DF34" w:rsidR="00F2551B" w:rsidRPr="000C3857" w:rsidRDefault="00F2551B">
      <w:pPr>
        <w:widowControl w:val="0"/>
        <w:autoSpaceDE w:val="0"/>
        <w:autoSpaceDN w:val="0"/>
        <w:adjustRightInd w:val="0"/>
        <w:spacing w:before="120" w:line="226" w:lineRule="auto"/>
        <w:jc w:val="both"/>
        <w:rPr>
          <w:spacing w:val="5"/>
          <w:kern w:val="1"/>
          <w:sz w:val="22"/>
          <w:szCs w:val="22"/>
        </w:rPr>
      </w:pPr>
      <w:r w:rsidRPr="000C3857">
        <w:rPr>
          <w:spacing w:val="5"/>
          <w:kern w:val="1"/>
          <w:sz w:val="22"/>
          <w:szCs w:val="22"/>
        </w:rPr>
        <w:t>On each softmax layer, we have an output and get a cross-entropy loss value. Instead of backpropagating</w:t>
      </w:r>
      <w:r w:rsidR="00E96E5C" w:rsidRPr="000C3857">
        <w:rPr>
          <w:spacing w:val="5"/>
          <w:kern w:val="1"/>
          <w:sz w:val="22"/>
          <w:szCs w:val="22"/>
        </w:rPr>
        <w:t xml:space="preserve"> these loss values four times separately, we backpropagate the sum or the mean value of these loss values and assume that we can get the best prediction if we can minimize this ‘complex loss value’ through some methods like gradient descent. </w:t>
      </w:r>
    </w:p>
    <w:p w14:paraId="5FA8EC17" w14:textId="77777777" w:rsidR="00E96E5C" w:rsidRDefault="00E96E5C">
      <w:pPr>
        <w:widowControl w:val="0"/>
        <w:autoSpaceDE w:val="0"/>
        <w:autoSpaceDN w:val="0"/>
        <w:adjustRightInd w:val="0"/>
        <w:spacing w:before="120" w:line="226" w:lineRule="auto"/>
        <w:jc w:val="both"/>
        <w:rPr>
          <w:spacing w:val="5"/>
          <w:kern w:val="1"/>
        </w:rPr>
      </w:pPr>
    </w:p>
    <w:p w14:paraId="5C00F005" w14:textId="671012A5" w:rsidR="00E96E5C" w:rsidRPr="000C3857" w:rsidRDefault="00E96E5C" w:rsidP="00E96E5C">
      <w:pPr>
        <w:widowControl w:val="0"/>
        <w:autoSpaceDE w:val="0"/>
        <w:autoSpaceDN w:val="0"/>
        <w:adjustRightInd w:val="0"/>
        <w:rPr>
          <w:b/>
          <w:bCs/>
          <w:spacing w:val="24"/>
          <w:kern w:val="1"/>
          <w:sz w:val="22"/>
          <w:szCs w:val="22"/>
        </w:rPr>
      </w:pPr>
      <w:r w:rsidRPr="000C3857">
        <w:rPr>
          <w:b/>
          <w:bCs/>
          <w:spacing w:val="24"/>
          <w:kern w:val="1"/>
          <w:sz w:val="22"/>
          <w:szCs w:val="22"/>
        </w:rPr>
        <w:t>2</w:t>
      </w:r>
      <w:r w:rsidRPr="000C3857">
        <w:rPr>
          <w:b/>
          <w:bCs/>
          <w:spacing w:val="24"/>
          <w:kern w:val="1"/>
          <w:sz w:val="22"/>
          <w:szCs w:val="22"/>
        </w:rPr>
        <w:tab/>
        <w:t>Some preliminary results and conclusions</w:t>
      </w:r>
      <w:r w:rsidRPr="000C3857">
        <w:rPr>
          <w:rFonts w:ascii="Arial" w:hAnsi="Arial" w:cs="Arial"/>
          <w:color w:val="000000"/>
          <w:sz w:val="22"/>
          <w:szCs w:val="22"/>
          <w:shd w:val="clear" w:color="auto" w:fill="FFFFFF"/>
        </w:rPr>
        <w:t xml:space="preserve"> </w:t>
      </w:r>
    </w:p>
    <w:p w14:paraId="5AC82D5E" w14:textId="4B8E2E86" w:rsidR="00F2551B" w:rsidRPr="000C3857" w:rsidRDefault="00D542DA">
      <w:pPr>
        <w:widowControl w:val="0"/>
        <w:autoSpaceDE w:val="0"/>
        <w:autoSpaceDN w:val="0"/>
        <w:adjustRightInd w:val="0"/>
        <w:spacing w:before="120" w:line="226" w:lineRule="auto"/>
        <w:jc w:val="both"/>
        <w:rPr>
          <w:spacing w:val="5"/>
          <w:kern w:val="1"/>
          <w:sz w:val="22"/>
          <w:szCs w:val="22"/>
        </w:rPr>
      </w:pPr>
      <w:r w:rsidRPr="000C3857">
        <w:rPr>
          <w:noProof/>
          <w:spacing w:val="5"/>
          <w:kern w:val="1"/>
          <w:sz w:val="22"/>
          <w:szCs w:val="22"/>
        </w:rPr>
        <mc:AlternateContent>
          <mc:Choice Requires="wpg">
            <w:drawing>
              <wp:anchor distT="0" distB="0" distL="114300" distR="114300" simplePos="0" relativeHeight="251660288" behindDoc="0" locked="0" layoutInCell="1" allowOverlap="1" wp14:anchorId="289BAEEF" wp14:editId="3DC47C56">
                <wp:simplePos x="0" y="0"/>
                <wp:positionH relativeFrom="column">
                  <wp:posOffset>-74930</wp:posOffset>
                </wp:positionH>
                <wp:positionV relativeFrom="paragraph">
                  <wp:posOffset>662940</wp:posOffset>
                </wp:positionV>
                <wp:extent cx="4976495" cy="16840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4976495" cy="1684020"/>
                          <a:chOff x="0" y="0"/>
                          <a:chExt cx="4518025" cy="1529080"/>
                        </a:xfrm>
                      </wpg:grpSpPr>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2327275" y="0"/>
                            <a:ext cx="2190750" cy="1504950"/>
                          </a:xfrm>
                          <a:prstGeom prst="rect">
                            <a:avLst/>
                          </a:prstGeom>
                          <a:noFill/>
                          <a:ln>
                            <a:noFill/>
                          </a:ln>
                        </pic:spPr>
                      </pic:pic>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3175"/>
                            <a:ext cx="2228850" cy="152590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A035712" id="Group 4" o:spid="_x0000_s1026" style="position:absolute;margin-left:-5.9pt;margin-top:52.2pt;width:391.85pt;height:132.6pt;z-index:251660288;mso-width-relative:margin;mso-height-relative:margin" coordsize="45180,15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272;width:21908;height:1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">
                  <v:imagedata r:id="rId8" o:title=""/>
                </v:shape>
                <v:shape id="Picture 2" o:spid="_x0000_s1028" type="#_x0000_t75" style="position:absolute;top:31;width:22288;height:15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">
                  <v:imagedata r:id="rId9" o:title=""/>
                </v:shape>
                <w10:wrap type="topAndBottom"/>
              </v:group>
            </w:pict>
          </mc:Fallback>
        </mc:AlternateContent>
      </w:r>
      <w:r w:rsidR="00E96E5C" w:rsidRPr="000C3857">
        <w:rPr>
          <w:spacing w:val="5"/>
          <w:kern w:val="1"/>
          <w:sz w:val="22"/>
          <w:szCs w:val="22"/>
        </w:rPr>
        <w:t xml:space="preserve">At this moment, we only used digits from 0 to 9 to compose a 4-digits captcha image. Below </w:t>
      </w:r>
      <w:r w:rsidRPr="000C3857">
        <w:rPr>
          <w:spacing w:val="5"/>
          <w:kern w:val="1"/>
          <w:sz w:val="22"/>
          <w:szCs w:val="22"/>
        </w:rPr>
        <w:t>are</w:t>
      </w:r>
      <w:r w:rsidR="00E96E5C" w:rsidRPr="000C3857">
        <w:rPr>
          <w:spacing w:val="5"/>
          <w:kern w:val="1"/>
          <w:sz w:val="22"/>
          <w:szCs w:val="22"/>
        </w:rPr>
        <w:t xml:space="preserve"> the accurac</w:t>
      </w:r>
      <w:r w:rsidRPr="000C3857">
        <w:rPr>
          <w:spacing w:val="5"/>
          <w:kern w:val="1"/>
          <w:sz w:val="22"/>
          <w:szCs w:val="22"/>
        </w:rPr>
        <w:t>ies</w:t>
      </w:r>
      <w:r w:rsidR="00E96E5C" w:rsidRPr="000C3857">
        <w:rPr>
          <w:spacing w:val="5"/>
          <w:kern w:val="1"/>
          <w:sz w:val="22"/>
          <w:szCs w:val="22"/>
        </w:rPr>
        <w:t xml:space="preserve"> on test set </w:t>
      </w:r>
      <w:r w:rsidRPr="000C3857">
        <w:rPr>
          <w:spacing w:val="5"/>
          <w:kern w:val="1"/>
          <w:sz w:val="22"/>
          <w:szCs w:val="22"/>
        </w:rPr>
        <w:t xml:space="preserve">and mean loss value on training set </w:t>
      </w:r>
      <w:r w:rsidR="00E96E5C" w:rsidRPr="000C3857">
        <w:rPr>
          <w:spacing w:val="5"/>
          <w:kern w:val="1"/>
          <w:sz w:val="22"/>
          <w:szCs w:val="22"/>
        </w:rPr>
        <w:t xml:space="preserve">we get during the training process.  </w:t>
      </w:r>
    </w:p>
    <w:p w14:paraId="14170122" w14:textId="58C814F7" w:rsidR="00D542DA" w:rsidRDefault="00D542DA" w:rsidP="00D542DA">
      <w:pPr>
        <w:widowControl w:val="0"/>
        <w:autoSpaceDE w:val="0"/>
        <w:autoSpaceDN w:val="0"/>
        <w:adjustRightInd w:val="0"/>
        <w:spacing w:before="120" w:line="226" w:lineRule="auto"/>
        <w:jc w:val="center"/>
        <w:rPr>
          <w:spacing w:val="5"/>
          <w:kern w:val="1"/>
        </w:rPr>
      </w:pPr>
      <w:r>
        <w:rPr>
          <w:spacing w:val="5"/>
          <w:kern w:val="1"/>
        </w:rPr>
        <w:t>Figure 2: Accuracies and loss value during the training process</w:t>
      </w:r>
    </w:p>
    <w:p w14:paraId="2DE14737" w14:textId="47053EA3" w:rsidR="002D0824" w:rsidRPr="000C3857" w:rsidRDefault="00D542DA">
      <w:pPr>
        <w:widowControl w:val="0"/>
        <w:autoSpaceDE w:val="0"/>
        <w:autoSpaceDN w:val="0"/>
        <w:adjustRightInd w:val="0"/>
        <w:spacing w:before="120" w:line="226" w:lineRule="auto"/>
        <w:jc w:val="both"/>
        <w:rPr>
          <w:spacing w:val="5"/>
          <w:kern w:val="1"/>
          <w:sz w:val="22"/>
          <w:szCs w:val="22"/>
        </w:rPr>
      </w:pPr>
      <w:r w:rsidRPr="000C3857">
        <w:rPr>
          <w:spacing w:val="5"/>
          <w:kern w:val="1"/>
          <w:sz w:val="22"/>
          <w:szCs w:val="22"/>
        </w:rPr>
        <w:t>We can see, during the training process</w:t>
      </w:r>
      <w:r w:rsidR="008A0AF9" w:rsidRPr="000C3857">
        <w:rPr>
          <w:spacing w:val="5"/>
          <w:kern w:val="1"/>
          <w:sz w:val="22"/>
          <w:szCs w:val="22"/>
        </w:rPr>
        <w:t xml:space="preserve">, accuracies on each digit keeps going up and mean loss value on training set keeps going down. We have achieved a satisfactory accuracy on 4-digits captcha image recognition. This result can prove the feasibility of our model and the training method we are using now. </w:t>
      </w:r>
    </w:p>
    <w:p w14:paraId="74D28797" w14:textId="77777777" w:rsidR="002D0824" w:rsidRPr="000C3857" w:rsidRDefault="002D0824">
      <w:pPr>
        <w:widowControl w:val="0"/>
        <w:autoSpaceDE w:val="0"/>
        <w:autoSpaceDN w:val="0"/>
        <w:adjustRightInd w:val="0"/>
        <w:spacing w:before="120" w:line="226" w:lineRule="auto"/>
        <w:jc w:val="both"/>
        <w:rPr>
          <w:spacing w:val="5"/>
          <w:kern w:val="1"/>
          <w:sz w:val="22"/>
          <w:szCs w:val="22"/>
        </w:rPr>
      </w:pPr>
    </w:p>
    <w:p w14:paraId="4BA88FBC" w14:textId="141E11C8" w:rsidR="002D0824" w:rsidRPr="000C3857" w:rsidRDefault="002D0824">
      <w:pPr>
        <w:widowControl w:val="0"/>
        <w:autoSpaceDE w:val="0"/>
        <w:autoSpaceDN w:val="0"/>
        <w:adjustRightInd w:val="0"/>
        <w:rPr>
          <w:b/>
          <w:bCs/>
          <w:spacing w:val="24"/>
          <w:kern w:val="1"/>
          <w:sz w:val="22"/>
          <w:szCs w:val="22"/>
        </w:rPr>
      </w:pPr>
      <w:r w:rsidRPr="000C3857">
        <w:rPr>
          <w:b/>
          <w:bCs/>
          <w:spacing w:val="24"/>
          <w:kern w:val="1"/>
          <w:sz w:val="22"/>
          <w:szCs w:val="22"/>
        </w:rPr>
        <w:t>3</w:t>
      </w:r>
      <w:r w:rsidRPr="000C3857">
        <w:rPr>
          <w:b/>
          <w:bCs/>
          <w:spacing w:val="24"/>
          <w:kern w:val="1"/>
          <w:sz w:val="22"/>
          <w:szCs w:val="22"/>
        </w:rPr>
        <w:tab/>
      </w:r>
      <w:r w:rsidR="008A0AF9" w:rsidRPr="000C3857">
        <w:rPr>
          <w:b/>
          <w:bCs/>
          <w:spacing w:val="24"/>
          <w:kern w:val="1"/>
          <w:sz w:val="22"/>
          <w:szCs w:val="22"/>
        </w:rPr>
        <w:t>Some difficulties and potential improvements</w:t>
      </w:r>
    </w:p>
    <w:p w14:paraId="1C9EFE15" w14:textId="7167FC39" w:rsidR="002D0824" w:rsidRPr="000C3857" w:rsidRDefault="008A0AF9">
      <w:pPr>
        <w:widowControl w:val="0"/>
        <w:autoSpaceDE w:val="0"/>
        <w:autoSpaceDN w:val="0"/>
        <w:adjustRightInd w:val="0"/>
        <w:spacing w:before="120" w:line="226" w:lineRule="auto"/>
        <w:jc w:val="both"/>
        <w:rPr>
          <w:spacing w:val="5"/>
          <w:kern w:val="1"/>
          <w:sz w:val="22"/>
          <w:szCs w:val="22"/>
        </w:rPr>
      </w:pPr>
      <w:r w:rsidRPr="000C3857">
        <w:rPr>
          <w:spacing w:val="5"/>
          <w:kern w:val="1"/>
          <w:sz w:val="22"/>
          <w:szCs w:val="22"/>
        </w:rPr>
        <w:t xml:space="preserve">Now we have realized the initial implementation of our captcha image system, there still left with some difficulties and we will still have to make some improvement on this </w:t>
      </w:r>
      <w:r w:rsidR="000D6FB3" w:rsidRPr="000C3857">
        <w:rPr>
          <w:spacing w:val="5"/>
          <w:kern w:val="1"/>
          <w:sz w:val="22"/>
          <w:szCs w:val="22"/>
        </w:rPr>
        <w:t>system.</w:t>
      </w:r>
      <w:r w:rsidRPr="000C3857">
        <w:rPr>
          <w:spacing w:val="5"/>
          <w:kern w:val="1"/>
          <w:sz w:val="22"/>
          <w:szCs w:val="22"/>
        </w:rPr>
        <w:t xml:space="preserve">  </w:t>
      </w:r>
    </w:p>
    <w:p w14:paraId="1A863CDB" w14:textId="77777777" w:rsidR="002D0824" w:rsidRPr="000C3857" w:rsidRDefault="002D0824">
      <w:pPr>
        <w:widowControl w:val="0"/>
        <w:autoSpaceDE w:val="0"/>
        <w:autoSpaceDN w:val="0"/>
        <w:adjustRightInd w:val="0"/>
        <w:spacing w:before="120" w:line="226" w:lineRule="auto"/>
        <w:jc w:val="both"/>
        <w:rPr>
          <w:spacing w:val="5"/>
          <w:kern w:val="1"/>
          <w:sz w:val="22"/>
          <w:szCs w:val="22"/>
        </w:rPr>
      </w:pPr>
    </w:p>
    <w:p w14:paraId="2AD94D24" w14:textId="43D24CA5" w:rsidR="002D0824" w:rsidRPr="000C3857" w:rsidRDefault="002D0824">
      <w:pPr>
        <w:widowControl w:val="0"/>
        <w:autoSpaceDE w:val="0"/>
        <w:autoSpaceDN w:val="0"/>
        <w:adjustRightInd w:val="0"/>
        <w:rPr>
          <w:b/>
          <w:bCs/>
          <w:spacing w:val="24"/>
          <w:kern w:val="1"/>
          <w:sz w:val="22"/>
          <w:szCs w:val="22"/>
        </w:rPr>
      </w:pPr>
      <w:r w:rsidRPr="000C3857">
        <w:rPr>
          <w:b/>
          <w:bCs/>
          <w:spacing w:val="24"/>
          <w:kern w:val="1"/>
          <w:sz w:val="22"/>
          <w:szCs w:val="22"/>
        </w:rPr>
        <w:t>3.1</w:t>
      </w:r>
      <w:r w:rsidRPr="000C3857">
        <w:rPr>
          <w:b/>
          <w:bCs/>
          <w:spacing w:val="24"/>
          <w:kern w:val="1"/>
          <w:sz w:val="22"/>
          <w:szCs w:val="22"/>
        </w:rPr>
        <w:tab/>
      </w:r>
      <w:r w:rsidR="000D6FB3" w:rsidRPr="000C3857">
        <w:rPr>
          <w:b/>
          <w:bCs/>
          <w:spacing w:val="24"/>
          <w:kern w:val="1"/>
          <w:sz w:val="22"/>
          <w:szCs w:val="22"/>
        </w:rPr>
        <w:t xml:space="preserve">Robustness </w:t>
      </w:r>
    </w:p>
    <w:p w14:paraId="1146E0A1" w14:textId="5DEF0685" w:rsidR="000D6FB3" w:rsidRPr="000C3857" w:rsidRDefault="000D6FB3" w:rsidP="008A0AF9">
      <w:pPr>
        <w:widowControl w:val="0"/>
        <w:autoSpaceDE w:val="0"/>
        <w:autoSpaceDN w:val="0"/>
        <w:adjustRightInd w:val="0"/>
        <w:spacing w:before="120" w:line="226" w:lineRule="auto"/>
        <w:jc w:val="both"/>
        <w:rPr>
          <w:spacing w:val="5"/>
          <w:kern w:val="1"/>
          <w:sz w:val="22"/>
          <w:szCs w:val="22"/>
        </w:rPr>
      </w:pPr>
      <w:r w:rsidRPr="000C3857">
        <w:rPr>
          <w:spacing w:val="5"/>
          <w:kern w:val="1"/>
          <w:sz w:val="22"/>
          <w:szCs w:val="22"/>
        </w:rPr>
        <w:t>Now the captcha is simple and consist od only digit from 0 to 9. We can make the system more robust based on the below two aspects:</w:t>
      </w:r>
    </w:p>
    <w:p w14:paraId="3BA76D54" w14:textId="655FED23" w:rsidR="002D0824" w:rsidRPr="000C3857" w:rsidRDefault="000D6FB3" w:rsidP="000D6FB3">
      <w:pPr>
        <w:pStyle w:val="ListParagraph"/>
        <w:widowControl w:val="0"/>
        <w:numPr>
          <w:ilvl w:val="0"/>
          <w:numId w:val="14"/>
        </w:numPr>
        <w:autoSpaceDE w:val="0"/>
        <w:autoSpaceDN w:val="0"/>
        <w:adjustRightInd w:val="0"/>
        <w:spacing w:before="120" w:line="226" w:lineRule="auto"/>
        <w:jc w:val="both"/>
        <w:rPr>
          <w:spacing w:val="5"/>
          <w:kern w:val="1"/>
          <w:sz w:val="22"/>
          <w:szCs w:val="22"/>
        </w:rPr>
      </w:pPr>
      <w:r w:rsidRPr="000C3857">
        <w:rPr>
          <w:b/>
          <w:spacing w:val="5"/>
          <w:kern w:val="1"/>
          <w:sz w:val="22"/>
          <w:szCs w:val="22"/>
        </w:rPr>
        <w:t>Complexity of the code</w:t>
      </w:r>
      <w:r w:rsidRPr="000C3857">
        <w:rPr>
          <w:spacing w:val="5"/>
          <w:kern w:val="1"/>
          <w:sz w:val="22"/>
          <w:szCs w:val="22"/>
        </w:rPr>
        <w:t>: We are going to explore a larger char set including digits, lower-case and upper-case characters to enrich the captcha image set.</w:t>
      </w:r>
    </w:p>
    <w:p w14:paraId="2C19537F" w14:textId="77777777" w:rsidR="00CF5EEC" w:rsidRPr="000C3857" w:rsidRDefault="00CF5EEC" w:rsidP="00CF5EEC">
      <w:pPr>
        <w:pStyle w:val="ListParagraph"/>
        <w:widowControl w:val="0"/>
        <w:autoSpaceDE w:val="0"/>
        <w:autoSpaceDN w:val="0"/>
        <w:adjustRightInd w:val="0"/>
        <w:spacing w:before="120" w:line="226" w:lineRule="auto"/>
        <w:ind w:left="828"/>
        <w:jc w:val="both"/>
        <w:rPr>
          <w:spacing w:val="5"/>
          <w:kern w:val="1"/>
          <w:sz w:val="22"/>
          <w:szCs w:val="22"/>
        </w:rPr>
      </w:pPr>
    </w:p>
    <w:p w14:paraId="7B3317F1" w14:textId="1F32B023" w:rsidR="000D6FB3" w:rsidRPr="000C3857" w:rsidRDefault="000D6FB3" w:rsidP="000D6FB3">
      <w:pPr>
        <w:pStyle w:val="ListParagraph"/>
        <w:widowControl w:val="0"/>
        <w:numPr>
          <w:ilvl w:val="0"/>
          <w:numId w:val="14"/>
        </w:numPr>
        <w:autoSpaceDE w:val="0"/>
        <w:autoSpaceDN w:val="0"/>
        <w:adjustRightInd w:val="0"/>
        <w:spacing w:before="120" w:line="226" w:lineRule="auto"/>
        <w:jc w:val="both"/>
        <w:rPr>
          <w:spacing w:val="5"/>
          <w:kern w:val="1"/>
          <w:sz w:val="22"/>
          <w:szCs w:val="22"/>
          <w:lang w:eastAsia="zh-CN"/>
        </w:rPr>
      </w:pPr>
      <w:r w:rsidRPr="000C3857">
        <w:rPr>
          <w:b/>
          <w:spacing w:val="5"/>
          <w:kern w:val="1"/>
          <w:sz w:val="22"/>
          <w:szCs w:val="22"/>
        </w:rPr>
        <w:t>Noise</w:t>
      </w:r>
      <w:r w:rsidRPr="000C3857">
        <w:rPr>
          <w:sz w:val="22"/>
          <w:szCs w:val="22"/>
        </w:rPr>
        <w:t xml:space="preserve">: We will try to add more noise to the captcha images and potentially to introduce some </w:t>
      </w:r>
      <w:r w:rsidRPr="000C3857">
        <w:rPr>
          <w:spacing w:val="5"/>
          <w:kern w:val="1"/>
          <w:sz w:val="22"/>
          <w:szCs w:val="22"/>
          <w:lang w:eastAsia="zh-CN"/>
        </w:rPr>
        <w:t xml:space="preserve">noise cancellation operations from traditional CV like </w:t>
      </w:r>
      <w:r w:rsidRPr="000C3857">
        <w:rPr>
          <w:rFonts w:hint="eastAsia"/>
          <w:spacing w:val="5"/>
          <w:kern w:val="1"/>
          <w:sz w:val="22"/>
          <w:szCs w:val="22"/>
          <w:lang w:eastAsia="zh-CN"/>
        </w:rPr>
        <w:t>Gaussian Low Pass Filter before</w:t>
      </w:r>
      <w:r w:rsidRPr="000C3857">
        <w:rPr>
          <w:spacing w:val="5"/>
          <w:kern w:val="1"/>
          <w:sz w:val="22"/>
          <w:szCs w:val="22"/>
          <w:lang w:eastAsia="zh-CN"/>
        </w:rPr>
        <w:t xml:space="preserve"> feeding the images into CNN to compensate for the noise.</w:t>
      </w:r>
    </w:p>
    <w:p w14:paraId="769BFDB0" w14:textId="77777777" w:rsidR="000D6FB3" w:rsidRPr="000C3857" w:rsidRDefault="000D6FB3" w:rsidP="000D6FB3">
      <w:pPr>
        <w:pStyle w:val="ListParagraph"/>
        <w:widowControl w:val="0"/>
        <w:autoSpaceDE w:val="0"/>
        <w:autoSpaceDN w:val="0"/>
        <w:adjustRightInd w:val="0"/>
        <w:spacing w:before="120" w:line="226" w:lineRule="auto"/>
        <w:ind w:left="828"/>
        <w:jc w:val="both"/>
        <w:rPr>
          <w:spacing w:val="5"/>
          <w:kern w:val="1"/>
          <w:sz w:val="22"/>
          <w:szCs w:val="22"/>
          <w:lang w:eastAsia="zh-CN"/>
        </w:rPr>
      </w:pPr>
    </w:p>
    <w:p w14:paraId="563F67E8" w14:textId="6FD08B8D" w:rsidR="00CF5EEC" w:rsidRPr="000C3857" w:rsidRDefault="000D6FB3" w:rsidP="00CF5EEC">
      <w:pPr>
        <w:widowControl w:val="0"/>
        <w:autoSpaceDE w:val="0"/>
        <w:autoSpaceDN w:val="0"/>
        <w:adjustRightInd w:val="0"/>
        <w:spacing w:line="360" w:lineRule="auto"/>
        <w:rPr>
          <w:b/>
          <w:bCs/>
          <w:spacing w:val="24"/>
          <w:kern w:val="1"/>
          <w:sz w:val="22"/>
          <w:szCs w:val="22"/>
        </w:rPr>
      </w:pPr>
      <w:r w:rsidRPr="000C3857">
        <w:rPr>
          <w:b/>
          <w:bCs/>
          <w:spacing w:val="24"/>
          <w:kern w:val="1"/>
          <w:sz w:val="22"/>
          <w:szCs w:val="22"/>
        </w:rPr>
        <w:lastRenderedPageBreak/>
        <w:t>3.2</w:t>
      </w:r>
      <w:r w:rsidRPr="000C3857">
        <w:rPr>
          <w:b/>
          <w:bCs/>
          <w:spacing w:val="24"/>
          <w:kern w:val="1"/>
          <w:sz w:val="22"/>
          <w:szCs w:val="22"/>
        </w:rPr>
        <w:tab/>
        <w:t>Some</w:t>
      </w:r>
      <w:r w:rsidR="00CF5EEC" w:rsidRPr="000C3857">
        <w:rPr>
          <w:b/>
          <w:bCs/>
          <w:spacing w:val="24"/>
          <w:kern w:val="1"/>
          <w:sz w:val="22"/>
          <w:szCs w:val="22"/>
        </w:rPr>
        <w:t xml:space="preserve"> improvements to make the system more user-friendly</w:t>
      </w:r>
    </w:p>
    <w:p w14:paraId="70824549" w14:textId="77777777" w:rsidR="00CF7951" w:rsidRDefault="00CF5EEC" w:rsidP="000C3857">
      <w:pPr>
        <w:widowControl w:val="0"/>
        <w:autoSpaceDE w:val="0"/>
        <w:autoSpaceDN w:val="0"/>
        <w:adjustRightInd w:val="0"/>
        <w:rPr>
          <w:spacing w:val="5"/>
          <w:kern w:val="1"/>
          <w:sz w:val="22"/>
          <w:szCs w:val="22"/>
        </w:rPr>
      </w:pPr>
      <w:r w:rsidRPr="000C3857">
        <w:rPr>
          <w:spacing w:val="5"/>
          <w:kern w:val="1"/>
          <w:sz w:val="22"/>
          <w:szCs w:val="22"/>
        </w:rPr>
        <w:t xml:space="preserve">This part is just some naïve thoughts about the system and </w:t>
      </w:r>
      <w:proofErr w:type="gramStart"/>
      <w:r w:rsidRPr="000C3857">
        <w:rPr>
          <w:spacing w:val="5"/>
          <w:kern w:val="1"/>
          <w:sz w:val="22"/>
          <w:szCs w:val="22"/>
        </w:rPr>
        <w:t>definitely not</w:t>
      </w:r>
      <w:proofErr w:type="gramEnd"/>
      <w:r w:rsidRPr="000C3857">
        <w:rPr>
          <w:spacing w:val="5"/>
          <w:kern w:val="1"/>
          <w:sz w:val="22"/>
          <w:szCs w:val="22"/>
        </w:rPr>
        <w:t xml:space="preserve"> the main focus of this course and the project. Captcha is an acronym</w:t>
      </w:r>
      <w:r w:rsidR="000C3857">
        <w:rPr>
          <w:spacing w:val="5"/>
          <w:kern w:val="1"/>
          <w:sz w:val="22"/>
          <w:szCs w:val="22"/>
        </w:rPr>
        <w:t xml:space="preserve"> </w:t>
      </w:r>
      <w:r w:rsidR="000C3857" w:rsidRPr="000C3857">
        <w:rPr>
          <w:spacing w:val="5"/>
          <w:kern w:val="1"/>
          <w:sz w:val="22"/>
          <w:szCs w:val="22"/>
        </w:rPr>
        <w:t xml:space="preserve">for </w:t>
      </w:r>
      <w:r w:rsidR="000C3857" w:rsidRPr="000C3857">
        <w:rPr>
          <w:b/>
          <w:spacing w:val="5"/>
          <w:kern w:val="1"/>
          <w:sz w:val="22"/>
          <w:szCs w:val="22"/>
        </w:rPr>
        <w:t>“</w:t>
      </w:r>
      <w:r w:rsidR="000C3857" w:rsidRPr="000C3857">
        <w:rPr>
          <w:spacing w:val="5"/>
          <w:kern w:val="1"/>
          <w:sz w:val="22"/>
          <w:szCs w:val="22"/>
        </w:rPr>
        <w:t>Completely</w:t>
      </w:r>
      <w:r w:rsidRPr="000C3857">
        <w:rPr>
          <w:spacing w:val="5"/>
          <w:kern w:val="1"/>
          <w:sz w:val="22"/>
          <w:szCs w:val="22"/>
        </w:rPr>
        <w:t> </w:t>
      </w:r>
      <w:r w:rsidRPr="000C3857">
        <w:rPr>
          <w:b/>
          <w:spacing w:val="5"/>
          <w:kern w:val="1"/>
          <w:sz w:val="22"/>
          <w:szCs w:val="22"/>
        </w:rPr>
        <w:t>A</w:t>
      </w:r>
      <w:r w:rsidRPr="000C3857">
        <w:rPr>
          <w:spacing w:val="5"/>
          <w:kern w:val="1"/>
          <w:sz w:val="22"/>
          <w:szCs w:val="22"/>
        </w:rPr>
        <w:t>utomated </w:t>
      </w:r>
      <w:r w:rsidRPr="000C3857">
        <w:rPr>
          <w:b/>
          <w:spacing w:val="5"/>
          <w:kern w:val="1"/>
          <w:sz w:val="22"/>
          <w:szCs w:val="22"/>
        </w:rPr>
        <w:t>P</w:t>
      </w:r>
      <w:r w:rsidRPr="000C3857">
        <w:rPr>
          <w:spacing w:val="5"/>
          <w:kern w:val="1"/>
          <w:sz w:val="22"/>
          <w:szCs w:val="22"/>
        </w:rPr>
        <w:t>ublic </w:t>
      </w:r>
      <w:hyperlink r:id="rId10" w:tooltip="Turing test" w:history="1">
        <w:r w:rsidRPr="000C3857">
          <w:rPr>
            <w:b/>
            <w:spacing w:val="5"/>
            <w:kern w:val="1"/>
            <w:sz w:val="22"/>
            <w:szCs w:val="22"/>
          </w:rPr>
          <w:t>T</w:t>
        </w:r>
        <w:r w:rsidRPr="000C3857">
          <w:rPr>
            <w:spacing w:val="5"/>
            <w:kern w:val="1"/>
            <w:sz w:val="22"/>
            <w:szCs w:val="22"/>
          </w:rPr>
          <w:t>uring</w:t>
        </w:r>
        <w:r w:rsidR="000C3857">
          <w:rPr>
            <w:spacing w:val="5"/>
            <w:kern w:val="1"/>
            <w:sz w:val="22"/>
            <w:szCs w:val="22"/>
          </w:rPr>
          <w:t xml:space="preserve"> </w:t>
        </w:r>
        <w:r w:rsidRPr="000C3857">
          <w:rPr>
            <w:spacing w:val="5"/>
            <w:kern w:val="1"/>
            <w:sz w:val="22"/>
            <w:szCs w:val="22"/>
          </w:rPr>
          <w:t>test</w:t>
        </w:r>
      </w:hyperlink>
      <w:r w:rsidRPr="000C3857">
        <w:rPr>
          <w:spacing w:val="5"/>
          <w:kern w:val="1"/>
          <w:sz w:val="22"/>
          <w:szCs w:val="22"/>
        </w:rPr>
        <w:t> to tell </w:t>
      </w:r>
      <w:r w:rsidRPr="000C3857">
        <w:rPr>
          <w:b/>
          <w:spacing w:val="5"/>
          <w:kern w:val="1"/>
          <w:sz w:val="22"/>
          <w:szCs w:val="22"/>
        </w:rPr>
        <w:t>C</w:t>
      </w:r>
      <w:r w:rsidRPr="000C3857">
        <w:rPr>
          <w:spacing w:val="5"/>
          <w:kern w:val="1"/>
          <w:sz w:val="22"/>
          <w:szCs w:val="22"/>
        </w:rPr>
        <w:t>omputers and </w:t>
      </w:r>
      <w:r w:rsidRPr="000C3857">
        <w:rPr>
          <w:b/>
          <w:spacing w:val="5"/>
          <w:kern w:val="1"/>
          <w:sz w:val="22"/>
          <w:szCs w:val="22"/>
        </w:rPr>
        <w:t>H</w:t>
      </w:r>
      <w:r w:rsidRPr="000C3857">
        <w:rPr>
          <w:spacing w:val="5"/>
          <w:kern w:val="1"/>
          <w:sz w:val="22"/>
          <w:szCs w:val="22"/>
        </w:rPr>
        <w:t>umans </w:t>
      </w:r>
      <w:r w:rsidRPr="000C3857">
        <w:rPr>
          <w:b/>
          <w:spacing w:val="5"/>
          <w:kern w:val="1"/>
          <w:sz w:val="22"/>
          <w:szCs w:val="22"/>
        </w:rPr>
        <w:t>A</w:t>
      </w:r>
      <w:r w:rsidRPr="000C3857">
        <w:rPr>
          <w:spacing w:val="5"/>
          <w:kern w:val="1"/>
          <w:sz w:val="22"/>
          <w:szCs w:val="22"/>
        </w:rPr>
        <w:t>part”. So, if time</w:t>
      </w:r>
      <w:r w:rsidR="000E2F66" w:rsidRPr="000C3857">
        <w:rPr>
          <w:spacing w:val="5"/>
          <w:kern w:val="1"/>
          <w:sz w:val="22"/>
          <w:szCs w:val="22"/>
        </w:rPr>
        <w:t xml:space="preserve"> </w:t>
      </w:r>
      <w:r w:rsidR="000C3857" w:rsidRPr="000C3857">
        <w:rPr>
          <w:spacing w:val="5"/>
          <w:kern w:val="1"/>
          <w:sz w:val="22"/>
          <w:szCs w:val="22"/>
        </w:rPr>
        <w:t>permitted</w:t>
      </w:r>
      <w:r w:rsidR="000C3857">
        <w:rPr>
          <w:spacing w:val="5"/>
          <w:kern w:val="1"/>
          <w:sz w:val="22"/>
          <w:szCs w:val="22"/>
        </w:rPr>
        <w:t>,</w:t>
      </w:r>
      <w:r w:rsidRPr="000C3857">
        <w:rPr>
          <w:spacing w:val="5"/>
          <w:kern w:val="1"/>
          <w:sz w:val="22"/>
          <w:szCs w:val="22"/>
        </w:rPr>
        <w:t xml:space="preserve"> we </w:t>
      </w:r>
      <w:r w:rsidR="000E2F66" w:rsidRPr="000C3857">
        <w:rPr>
          <w:spacing w:val="5"/>
          <w:kern w:val="1"/>
          <w:sz w:val="22"/>
          <w:szCs w:val="22"/>
        </w:rPr>
        <w:t xml:space="preserve">can </w:t>
      </w:r>
      <w:r w:rsidRPr="000C3857">
        <w:rPr>
          <w:spacing w:val="5"/>
          <w:kern w:val="1"/>
          <w:sz w:val="22"/>
          <w:szCs w:val="22"/>
        </w:rPr>
        <w:t>store the well-trained network model and combined with</w:t>
      </w:r>
      <w:r w:rsidR="000E2F66" w:rsidRPr="000C3857">
        <w:rPr>
          <w:spacing w:val="5"/>
          <w:kern w:val="1"/>
          <w:sz w:val="22"/>
          <w:szCs w:val="22"/>
        </w:rPr>
        <w:t xml:space="preserve"> </w:t>
      </w:r>
      <w:r w:rsidR="002B5196">
        <w:rPr>
          <w:spacing w:val="5"/>
          <w:kern w:val="1"/>
          <w:sz w:val="22"/>
          <w:szCs w:val="22"/>
        </w:rPr>
        <w:t>some w</w:t>
      </w:r>
      <w:r w:rsidR="000E2F66" w:rsidRPr="000C3857">
        <w:rPr>
          <w:spacing w:val="5"/>
          <w:kern w:val="1"/>
          <w:sz w:val="22"/>
          <w:szCs w:val="22"/>
        </w:rPr>
        <w:t xml:space="preserve">eb </w:t>
      </w:r>
      <w:r w:rsidR="002B5196">
        <w:rPr>
          <w:spacing w:val="5"/>
          <w:kern w:val="1"/>
          <w:sz w:val="22"/>
          <w:szCs w:val="22"/>
        </w:rPr>
        <w:t>c</w:t>
      </w:r>
      <w:r w:rsidR="000E2F66" w:rsidRPr="002B5196">
        <w:rPr>
          <w:spacing w:val="5"/>
          <w:kern w:val="1"/>
          <w:sz w:val="22"/>
          <w:szCs w:val="22"/>
        </w:rPr>
        <w:t>rawler</w:t>
      </w:r>
      <w:r w:rsidR="000E2F66" w:rsidRPr="000C3857">
        <w:rPr>
          <w:spacing w:val="5"/>
          <w:kern w:val="1"/>
          <w:sz w:val="22"/>
          <w:szCs w:val="22"/>
        </w:rPr>
        <w:t xml:space="preserve">s to improve their performance, since they cannot get access to some </w:t>
      </w:r>
      <w:r w:rsidR="000C3857" w:rsidRPr="000C3857">
        <w:rPr>
          <w:spacing w:val="5"/>
          <w:kern w:val="1"/>
          <w:sz w:val="22"/>
          <w:szCs w:val="22"/>
        </w:rPr>
        <w:t>we</w:t>
      </w:r>
      <w:r w:rsidR="000C3857">
        <w:rPr>
          <w:spacing w:val="5"/>
          <w:kern w:val="1"/>
          <w:sz w:val="22"/>
          <w:szCs w:val="22"/>
        </w:rPr>
        <w:t>b</w:t>
      </w:r>
      <w:r w:rsidR="000C3857" w:rsidRPr="000C3857">
        <w:rPr>
          <w:spacing w:val="5"/>
          <w:kern w:val="1"/>
          <w:sz w:val="22"/>
          <w:szCs w:val="22"/>
        </w:rPr>
        <w:t xml:space="preserve"> sites</w:t>
      </w:r>
      <w:r w:rsidR="000E2F66" w:rsidRPr="000C3857">
        <w:rPr>
          <w:spacing w:val="5"/>
          <w:kern w:val="1"/>
          <w:sz w:val="22"/>
          <w:szCs w:val="22"/>
        </w:rPr>
        <w:t xml:space="preserve"> with captcha protection.</w:t>
      </w:r>
      <w:r w:rsidRPr="000C3857">
        <w:rPr>
          <w:spacing w:val="5"/>
          <w:kern w:val="1"/>
          <w:sz w:val="22"/>
          <w:szCs w:val="22"/>
        </w:rPr>
        <w:t xml:space="preserve"> </w:t>
      </w:r>
      <w:r w:rsidR="000D6FB3" w:rsidRPr="000C3857">
        <w:rPr>
          <w:spacing w:val="5"/>
          <w:kern w:val="1"/>
          <w:sz w:val="22"/>
          <w:szCs w:val="22"/>
        </w:rPr>
        <w:t xml:space="preserve"> </w:t>
      </w:r>
    </w:p>
    <w:p w14:paraId="356642EE" w14:textId="77777777" w:rsidR="00CF7951" w:rsidRDefault="00CF7951" w:rsidP="000C3857">
      <w:pPr>
        <w:widowControl w:val="0"/>
        <w:autoSpaceDE w:val="0"/>
        <w:autoSpaceDN w:val="0"/>
        <w:adjustRightInd w:val="0"/>
        <w:rPr>
          <w:spacing w:val="5"/>
          <w:kern w:val="1"/>
          <w:sz w:val="22"/>
          <w:szCs w:val="22"/>
        </w:rPr>
      </w:pPr>
    </w:p>
    <w:p w14:paraId="36E0820E" w14:textId="77777777" w:rsidR="00CF7951" w:rsidRDefault="00CF7951" w:rsidP="000C3857">
      <w:pPr>
        <w:widowControl w:val="0"/>
        <w:autoSpaceDE w:val="0"/>
        <w:autoSpaceDN w:val="0"/>
        <w:adjustRightInd w:val="0"/>
        <w:rPr>
          <w:spacing w:val="5"/>
          <w:kern w:val="1"/>
          <w:sz w:val="22"/>
          <w:szCs w:val="22"/>
        </w:rPr>
      </w:pPr>
    </w:p>
    <w:p w14:paraId="1728FD1F" w14:textId="60EE49CF" w:rsidR="000D6FB3" w:rsidRPr="000C3857" w:rsidRDefault="00CF7951" w:rsidP="000C3857">
      <w:pPr>
        <w:widowControl w:val="0"/>
        <w:autoSpaceDE w:val="0"/>
        <w:autoSpaceDN w:val="0"/>
        <w:adjustRightInd w:val="0"/>
        <w:rPr>
          <w:spacing w:val="5"/>
          <w:kern w:val="1"/>
          <w:sz w:val="22"/>
          <w:szCs w:val="22"/>
        </w:rPr>
      </w:pPr>
      <w:proofErr w:type="spellStart"/>
      <w:r>
        <w:rPr>
          <w:rFonts w:hint="eastAsia"/>
          <w:spacing w:val="5"/>
          <w:kern w:val="1"/>
          <w:sz w:val="22"/>
          <w:szCs w:val="22"/>
          <w:lang w:eastAsia="zh-CN"/>
        </w:rPr>
        <w:t>Github</w:t>
      </w:r>
      <w:proofErr w:type="spellEnd"/>
      <w:r>
        <w:rPr>
          <w:spacing w:val="5"/>
          <w:kern w:val="1"/>
          <w:sz w:val="22"/>
          <w:szCs w:val="22"/>
        </w:rPr>
        <w:t xml:space="preserve"> </w:t>
      </w:r>
      <w:r>
        <w:rPr>
          <w:rFonts w:hint="eastAsia"/>
          <w:spacing w:val="5"/>
          <w:kern w:val="1"/>
          <w:sz w:val="22"/>
          <w:szCs w:val="22"/>
          <w:lang w:eastAsia="zh-CN"/>
        </w:rPr>
        <w:t>Link</w:t>
      </w:r>
      <w:r>
        <w:rPr>
          <w:rFonts w:hint="eastAsia"/>
          <w:spacing w:val="5"/>
          <w:kern w:val="1"/>
          <w:sz w:val="22"/>
          <w:szCs w:val="22"/>
          <w:lang w:eastAsia="zh-CN"/>
        </w:rPr>
        <w:t>：</w:t>
      </w:r>
      <w:r w:rsidRPr="00CF7951">
        <w:rPr>
          <w:spacing w:val="5"/>
          <w:kern w:val="1"/>
          <w:sz w:val="22"/>
          <w:szCs w:val="22"/>
          <w:lang w:eastAsia="zh-CN"/>
        </w:rPr>
        <w:t>https://github.com/wxgsdy/Captcha_Recognition</w:t>
      </w:r>
      <w:r w:rsidR="000D6FB3" w:rsidRPr="000C3857">
        <w:rPr>
          <w:spacing w:val="5"/>
          <w:kern w:val="1"/>
          <w:sz w:val="22"/>
          <w:szCs w:val="22"/>
        </w:rPr>
        <w:t xml:space="preserve">  </w:t>
      </w:r>
    </w:p>
    <w:p w14:paraId="11107A8B" w14:textId="77777777" w:rsidR="000D6FB3" w:rsidRPr="000D6FB3" w:rsidRDefault="000D6FB3" w:rsidP="000D6FB3">
      <w:pPr>
        <w:pStyle w:val="ListParagraph"/>
        <w:widowControl w:val="0"/>
        <w:autoSpaceDE w:val="0"/>
        <w:autoSpaceDN w:val="0"/>
        <w:adjustRightInd w:val="0"/>
        <w:spacing w:before="120" w:line="226" w:lineRule="auto"/>
        <w:ind w:left="828"/>
        <w:jc w:val="both"/>
        <w:rPr>
          <w:spacing w:val="5"/>
          <w:kern w:val="1"/>
        </w:rPr>
      </w:pPr>
      <w:bookmarkStart w:id="0" w:name="_GoBack"/>
      <w:bookmarkEnd w:id="0"/>
    </w:p>
    <w:sectPr w:rsidR="000D6FB3" w:rsidRPr="000D6FB3"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774134B"/>
    <w:multiLevelType w:val="hybridMultilevel"/>
    <w:tmpl w:val="6A8CE2E6"/>
    <w:lvl w:ilvl="0" w:tplc="F2B81308">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C538E"/>
    <w:multiLevelType w:val="hybridMultilevel"/>
    <w:tmpl w:val="4A88BD28"/>
    <w:lvl w:ilvl="0" w:tplc="CFA45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2"/>
  </w:num>
  <w:num w:numId="7">
    <w:abstractNumId w:val="7"/>
  </w:num>
  <w:num w:numId="8">
    <w:abstractNumId w:val="5"/>
  </w:num>
  <w:num w:numId="9">
    <w:abstractNumId w:val="11"/>
  </w:num>
  <w:num w:numId="10">
    <w:abstractNumId w:val="13"/>
  </w:num>
  <w:num w:numId="11">
    <w:abstractNumId w:val="6"/>
  </w:num>
  <w:num w:numId="12">
    <w:abstractNumId w:val="8"/>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C3857"/>
    <w:rsid w:val="000D6FB3"/>
    <w:rsid w:val="000E2F66"/>
    <w:rsid w:val="0012011E"/>
    <w:rsid w:val="00125C63"/>
    <w:rsid w:val="002B5196"/>
    <w:rsid w:val="002D0824"/>
    <w:rsid w:val="004D3D71"/>
    <w:rsid w:val="00787916"/>
    <w:rsid w:val="00816EC2"/>
    <w:rsid w:val="008304B0"/>
    <w:rsid w:val="008445DB"/>
    <w:rsid w:val="008A0AF9"/>
    <w:rsid w:val="009A6637"/>
    <w:rsid w:val="00A667B5"/>
    <w:rsid w:val="00AF2A06"/>
    <w:rsid w:val="00B727BA"/>
    <w:rsid w:val="00BC1C8D"/>
    <w:rsid w:val="00C33780"/>
    <w:rsid w:val="00C4420A"/>
    <w:rsid w:val="00C71ADE"/>
    <w:rsid w:val="00C9232E"/>
    <w:rsid w:val="00CB60F5"/>
    <w:rsid w:val="00CD4CC7"/>
    <w:rsid w:val="00CF5EEC"/>
    <w:rsid w:val="00CF7951"/>
    <w:rsid w:val="00D542DA"/>
    <w:rsid w:val="00DB0664"/>
    <w:rsid w:val="00E96E5C"/>
    <w:rsid w:val="00EB38C9"/>
    <w:rsid w:val="00F2551B"/>
    <w:rsid w:val="00F46E00"/>
    <w:rsid w:val="00F908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4A0F6EED-1A1F-483B-ADDF-23814428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n.wikipedia.org/wiki/Turing_tes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Xiaoguang Wang</cp:lastModifiedBy>
  <cp:revision>16</cp:revision>
  <cp:lastPrinted>2018-05-25T07:14:00Z</cp:lastPrinted>
  <dcterms:created xsi:type="dcterms:W3CDTF">2012-03-12T18:28:00Z</dcterms:created>
  <dcterms:modified xsi:type="dcterms:W3CDTF">2018-05-25T07:21:00Z</dcterms:modified>
</cp:coreProperties>
</file>