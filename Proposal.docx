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5E46FC03" w14:textId="083E6FAC" w:rsidR="0090013F" w:rsidRDefault="0090013F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Image Captcha Recognition </w:t>
            </w:r>
          </w:p>
          <w:p w14:paraId="6371F805" w14:textId="2B4DAF33" w:rsidR="0090013F" w:rsidRPr="00CB60F5" w:rsidRDefault="0090013F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Project Proposal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57543352" w14:textId="522BCEEA" w:rsidR="00CB60F5" w:rsidRDefault="002D0824" w:rsidP="0090013F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iCs/>
          <w:spacing w:val="5"/>
          <w:kern w:val="1"/>
        </w:rPr>
      </w:pPr>
      <w:r>
        <w:rPr>
          <w:b/>
          <w:bCs/>
          <w:spacing w:val="5"/>
          <w:kern w:val="1"/>
        </w:rPr>
        <w:tab/>
      </w:r>
    </w:p>
    <w:p w14:paraId="0B276A54" w14:textId="5441A36F" w:rsidR="002D0824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</w:p>
    <w:p w14:paraId="14B806A9" w14:textId="7C16C3C4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</w:r>
      <w:r w:rsidR="0090013F">
        <w:rPr>
          <w:b/>
          <w:bCs/>
          <w:spacing w:val="5"/>
          <w:kern w:val="1"/>
        </w:rPr>
        <w:t xml:space="preserve">Xiaoguang Wang     </w:t>
      </w:r>
      <w:r>
        <w:rPr>
          <w:b/>
          <w:bCs/>
          <w:spacing w:val="5"/>
          <w:kern w:val="1"/>
        </w:rPr>
        <w:tab/>
      </w:r>
      <w:r w:rsidR="0090013F">
        <w:rPr>
          <w:b/>
          <w:bCs/>
          <w:spacing w:val="5"/>
          <w:kern w:val="1"/>
        </w:rPr>
        <w:t>Qian Wang</w:t>
      </w:r>
      <w:r>
        <w:rPr>
          <w:b/>
          <w:bCs/>
          <w:spacing w:val="5"/>
          <w:kern w:val="1"/>
        </w:rPr>
        <w:tab/>
      </w:r>
      <w:r w:rsidR="0090013F">
        <w:rPr>
          <w:b/>
          <w:bCs/>
          <w:spacing w:val="5"/>
          <w:kern w:val="1"/>
        </w:rPr>
        <w:t>Hao Zhang</w:t>
      </w:r>
    </w:p>
    <w:p w14:paraId="72E44AAC" w14:textId="3C8C1E6C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 w:rsidR="0090013F">
        <w:rPr>
          <w:spacing w:val="5"/>
          <w:kern w:val="1"/>
        </w:rPr>
        <w:t>A53246911</w:t>
      </w:r>
      <w:r>
        <w:rPr>
          <w:spacing w:val="5"/>
          <w:kern w:val="1"/>
        </w:rPr>
        <w:tab/>
      </w:r>
      <w:r w:rsidR="0090013F" w:rsidRPr="0090013F">
        <w:rPr>
          <w:spacing w:val="5"/>
          <w:kern w:val="1"/>
        </w:rPr>
        <w:t>A53235276</w:t>
      </w:r>
      <w:r>
        <w:rPr>
          <w:spacing w:val="5"/>
          <w:kern w:val="1"/>
        </w:rPr>
        <w:tab/>
      </w:r>
      <w:r w:rsidR="0090013F" w:rsidRPr="0090013F">
        <w:rPr>
          <w:spacing w:val="5"/>
          <w:kern w:val="1"/>
        </w:rPr>
        <w:t>A53234732</w:t>
      </w:r>
    </w:p>
    <w:p w14:paraId="3B119B0D" w14:textId="26BDF7AD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 w:rsidR="0090013F">
        <w:rPr>
          <w:spacing w:val="5"/>
          <w:kern w:val="1"/>
        </w:rPr>
        <w:t>xiw503@ ucsd.edu</w:t>
      </w:r>
      <w:r>
        <w:rPr>
          <w:spacing w:val="5"/>
          <w:kern w:val="1"/>
        </w:rPr>
        <w:tab/>
      </w:r>
      <w:r w:rsidR="0090013F">
        <w:rPr>
          <w:spacing w:val="5"/>
          <w:kern w:val="1"/>
        </w:rPr>
        <w:t>qiw018@ ucsd.edu</w:t>
      </w:r>
      <w:r>
        <w:rPr>
          <w:spacing w:val="5"/>
          <w:kern w:val="1"/>
        </w:rPr>
        <w:tab/>
      </w:r>
      <w:r w:rsidR="0090013F">
        <w:rPr>
          <w:spacing w:val="5"/>
          <w:kern w:val="1"/>
        </w:rPr>
        <w:t>haz351@ ucsd.edu</w:t>
      </w:r>
    </w:p>
    <w:p w14:paraId="2D761139" w14:textId="62837E25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iCs/>
          <w:spacing w:val="5"/>
          <w:kern w:val="1"/>
        </w:rPr>
      </w:pPr>
      <w:r>
        <w:rPr>
          <w:spacing w:val="5"/>
          <w:kern w:val="1"/>
        </w:rPr>
        <w:tab/>
      </w:r>
    </w:p>
    <w:p w14:paraId="257F86D5" w14:textId="209F23D2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i/>
          <w:iCs/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3AFA9759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90013F">
        <w:rPr>
          <w:b/>
          <w:bCs/>
          <w:spacing w:val="24"/>
          <w:kern w:val="1"/>
          <w:sz w:val="24"/>
          <w:szCs w:val="24"/>
        </w:rPr>
        <w:t>Objective</w:t>
      </w:r>
    </w:p>
    <w:p w14:paraId="2DE14737" w14:textId="04576D50" w:rsidR="002D0824" w:rsidRDefault="0090013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90013F">
        <w:rPr>
          <w:rFonts w:hint="eastAsia"/>
          <w:spacing w:val="5"/>
          <w:kern w:val="1"/>
        </w:rPr>
        <w:t>Typical</w:t>
      </w:r>
      <w:r w:rsidRPr="0090013F">
        <w:rPr>
          <w:spacing w:val="5"/>
          <w:kern w:val="1"/>
        </w:rPr>
        <w:t>l</w:t>
      </w:r>
      <w:r>
        <w:rPr>
          <w:spacing w:val="5"/>
          <w:kern w:val="1"/>
        </w:rPr>
        <w:t xml:space="preserve">y, when you </w:t>
      </w:r>
      <w:r w:rsidR="00817AF9">
        <w:rPr>
          <w:spacing w:val="5"/>
          <w:kern w:val="1"/>
        </w:rPr>
        <w:t>are</w:t>
      </w:r>
      <w:r>
        <w:rPr>
          <w:spacing w:val="5"/>
          <w:kern w:val="1"/>
        </w:rPr>
        <w:t xml:space="preserve"> registering or logging in</w:t>
      </w:r>
      <w:r w:rsidR="00817AF9">
        <w:rPr>
          <w:spacing w:val="5"/>
          <w:kern w:val="1"/>
        </w:rPr>
        <w:t xml:space="preserve">to a website, you are required to input some verification code </w:t>
      </w:r>
      <w:r w:rsidR="006855F6">
        <w:rPr>
          <w:spacing w:val="5"/>
          <w:kern w:val="1"/>
        </w:rPr>
        <w:t xml:space="preserve">consisting of several digits of numbers or characters </w:t>
      </w:r>
      <w:r w:rsidR="00817AF9">
        <w:rPr>
          <w:spacing w:val="5"/>
          <w:kern w:val="1"/>
        </w:rPr>
        <w:t>from a</w:t>
      </w:r>
      <w:r w:rsidR="006855F6">
        <w:rPr>
          <w:spacing w:val="5"/>
          <w:kern w:val="1"/>
        </w:rPr>
        <w:t xml:space="preserve"> blur captcha image. It’s annoying sometimes because even for a human, it’s confusing to make out what is exactly on the captcha image. Here, we are going to building a system which can automatically recognize the content on the captcha images (</w:t>
      </w:r>
      <w:proofErr w:type="gramStart"/>
      <w:r w:rsidR="006855F6">
        <w:rPr>
          <w:spacing w:val="5"/>
          <w:kern w:val="1"/>
        </w:rPr>
        <w:t>in particular required</w:t>
      </w:r>
      <w:proofErr w:type="gramEnd"/>
      <w:r w:rsidR="006855F6">
        <w:rPr>
          <w:spacing w:val="5"/>
          <w:kern w:val="1"/>
        </w:rPr>
        <w:t xml:space="preserve"> format).</w:t>
      </w:r>
    </w:p>
    <w:p w14:paraId="290935C2" w14:textId="47FA0669" w:rsidR="006855F6" w:rsidRDefault="006855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BFB8B84" wp14:editId="54A7234E">
            <wp:simplePos x="0" y="0"/>
            <wp:positionH relativeFrom="column">
              <wp:posOffset>3356610</wp:posOffset>
            </wp:positionH>
            <wp:positionV relativeFrom="paragraph">
              <wp:posOffset>1029970</wp:posOffset>
            </wp:positionV>
            <wp:extent cx="1524000" cy="571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15599D6" wp14:editId="1160CD33">
            <wp:simplePos x="0" y="0"/>
            <wp:positionH relativeFrom="column">
              <wp:posOffset>41910</wp:posOffset>
            </wp:positionH>
            <wp:positionV relativeFrom="paragraph">
              <wp:posOffset>1028700</wp:posOffset>
            </wp:positionV>
            <wp:extent cx="1524000" cy="571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80" behindDoc="0" locked="0" layoutInCell="1" allowOverlap="1" wp14:anchorId="2FFB3C4B" wp14:editId="0FA6179D">
            <wp:simplePos x="0" y="0"/>
            <wp:positionH relativeFrom="column">
              <wp:posOffset>54610</wp:posOffset>
            </wp:positionH>
            <wp:positionV relativeFrom="paragraph">
              <wp:posOffset>304800</wp:posOffset>
            </wp:positionV>
            <wp:extent cx="1524000" cy="5715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74E7CC9" wp14:editId="0A131E8A">
            <wp:simplePos x="0" y="0"/>
            <wp:positionH relativeFrom="column">
              <wp:posOffset>1735455</wp:posOffset>
            </wp:positionH>
            <wp:positionV relativeFrom="paragraph">
              <wp:posOffset>1042670</wp:posOffset>
            </wp:positionV>
            <wp:extent cx="1524000" cy="571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6E055F6" wp14:editId="0830EDF4">
            <wp:simplePos x="0" y="0"/>
            <wp:positionH relativeFrom="column">
              <wp:posOffset>3335867</wp:posOffset>
            </wp:positionH>
            <wp:positionV relativeFrom="paragraph">
              <wp:posOffset>310304</wp:posOffset>
            </wp:positionV>
            <wp:extent cx="1524000" cy="5715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5444E016" wp14:editId="4E51A392">
            <wp:simplePos x="0" y="0"/>
            <wp:positionH relativeFrom="column">
              <wp:posOffset>1722967</wp:posOffset>
            </wp:positionH>
            <wp:positionV relativeFrom="paragraph">
              <wp:posOffset>289137</wp:posOffset>
            </wp:positionV>
            <wp:extent cx="1524000" cy="571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7C5E7" w14:textId="29B2B0F3" w:rsidR="0090013F" w:rsidRDefault="006855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 w:rsidRPr="006855F6">
        <w:t xml:space="preserve"> </w:t>
      </w:r>
      <w:r>
        <w:t xml:space="preserve">                   </w:t>
      </w:r>
      <w:r>
        <w:rPr>
          <w:spacing w:val="5"/>
          <w:kern w:val="1"/>
          <w:lang w:eastAsia="zh-CN"/>
        </w:rPr>
        <w:t>Figure 1: Some examples for captcha images</w:t>
      </w:r>
    </w:p>
    <w:p w14:paraId="1661C161" w14:textId="77777777" w:rsidR="00DF76AF" w:rsidRDefault="00DF76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  <w:lang w:eastAsia="zh-CN"/>
        </w:rPr>
      </w:pPr>
    </w:p>
    <w:p w14:paraId="473B274E" w14:textId="253C53A6" w:rsidR="00F54EDD" w:rsidRP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  <w:lang w:eastAsia="zh-CN"/>
        </w:rPr>
      </w:pPr>
      <w:r w:rsidRPr="00960B71">
        <w:rPr>
          <w:b/>
          <w:spacing w:val="5"/>
          <w:kern w:val="1"/>
          <w:lang w:eastAsia="zh-CN"/>
        </w:rPr>
        <w:t xml:space="preserve">Some </w:t>
      </w:r>
      <w:r>
        <w:rPr>
          <w:b/>
          <w:spacing w:val="5"/>
          <w:kern w:val="1"/>
          <w:lang w:eastAsia="zh-CN"/>
        </w:rPr>
        <w:t>primary</w:t>
      </w:r>
      <w:r w:rsidRPr="00960B71">
        <w:rPr>
          <w:b/>
          <w:spacing w:val="5"/>
          <w:kern w:val="1"/>
          <w:lang w:eastAsia="zh-CN"/>
        </w:rPr>
        <w:t xml:space="preserve"> ideas:</w:t>
      </w:r>
    </w:p>
    <w:p w14:paraId="71BC74DC" w14:textId="12A8942E" w:rsidR="0090013F" w:rsidRDefault="006855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  <w:lang w:eastAsia="zh-CN"/>
        </w:rPr>
        <w:t xml:space="preserve">Here, in the automatic recognition system, we pretend to use a pretrained model (like GoogLeNet and VGG) to extract images feature from the captcha images </w:t>
      </w:r>
      <w:r w:rsidR="00F54EDD">
        <w:rPr>
          <w:spacing w:val="5"/>
          <w:kern w:val="1"/>
          <w:lang w:eastAsia="zh-CN"/>
        </w:rPr>
        <w:t xml:space="preserve">since they have been well pretrained on large images </w:t>
      </w:r>
      <w:r w:rsidR="00960B71">
        <w:rPr>
          <w:spacing w:val="5"/>
          <w:kern w:val="1"/>
          <w:lang w:eastAsia="zh-CN"/>
        </w:rPr>
        <w:t>dataset. Then</w:t>
      </w:r>
      <w:r>
        <w:rPr>
          <w:spacing w:val="5"/>
          <w:kern w:val="1"/>
          <w:lang w:eastAsia="zh-CN"/>
        </w:rPr>
        <w:t xml:space="preserve"> </w:t>
      </w:r>
      <w:r w:rsidR="00F54EDD">
        <w:rPr>
          <w:spacing w:val="5"/>
          <w:kern w:val="1"/>
          <w:lang w:eastAsia="zh-CN"/>
        </w:rPr>
        <w:t>we will employ soft-max layer to predict the exact number or character on each digit separately.</w:t>
      </w:r>
    </w:p>
    <w:p w14:paraId="57F0FC66" w14:textId="3D38BD48" w:rsidR="0090013F" w:rsidRDefault="0090013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44C24B59" w14:textId="3A1CA3B1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77C09198" w14:textId="5361F907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709B66FE" w14:textId="417E5269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262C51D3" w14:textId="30012B45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37E5BE39" w14:textId="005702E4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2516A378" w14:textId="27F9A844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2FB8EE6E" w14:textId="4836E411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7CD83B83" w14:textId="63E51F49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67EE215D" w14:textId="77777777" w:rsidR="00960B71" w:rsidRPr="0090013F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3675C440" w14:textId="20577BB4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90013F">
        <w:rPr>
          <w:b/>
          <w:bCs/>
          <w:spacing w:val="24"/>
          <w:kern w:val="1"/>
          <w:sz w:val="24"/>
          <w:szCs w:val="24"/>
        </w:rPr>
        <w:t>Dataset</w:t>
      </w:r>
    </w:p>
    <w:p w14:paraId="0F25B638" w14:textId="511EB154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</w:pPr>
      <w:r>
        <w:rPr>
          <w:spacing w:val="5"/>
          <w:kern w:val="1"/>
        </w:rPr>
        <w:t xml:space="preserve">We have searched the opening datasets from </w:t>
      </w:r>
      <w:r>
        <w:t xml:space="preserve">DSMLP, but we cannot find a suitable dataset (one at least should have sufficient captcha images and corresponding labels to train our network). But luckily enough, there is a Python library called </w:t>
      </w:r>
      <w:r w:rsidRPr="00960B71">
        <w:rPr>
          <w:i/>
        </w:rPr>
        <w:t>captcha</w:t>
      </w:r>
      <w:r>
        <w:t>(</w:t>
      </w:r>
      <w:hyperlink r:id="rId11" w:history="1">
        <w:r w:rsidRPr="001A07A8">
          <w:rPr>
            <w:rStyle w:val="Hyperlink"/>
          </w:rPr>
          <w:t>https://pypi.org/project/captcha/</w:t>
        </w:r>
      </w:hyperlink>
      <w:r>
        <w:t>), we can use the library to build our own dataset (including training set and test set). I have finished a demo to generate some captcha images.</w:t>
      </w:r>
    </w:p>
    <w:p w14:paraId="2185B663" w14:textId="77777777" w:rsidR="00311F19" w:rsidRDefault="00311F19">
      <w:pPr>
        <w:widowControl w:val="0"/>
        <w:autoSpaceDE w:val="0"/>
        <w:autoSpaceDN w:val="0"/>
        <w:adjustRightInd w:val="0"/>
        <w:spacing w:before="120" w:line="226" w:lineRule="auto"/>
        <w:jc w:val="both"/>
      </w:pPr>
    </w:p>
    <w:p w14:paraId="573827EF" w14:textId="46744C2E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noProof/>
          <w:spacing w:val="5"/>
          <w:kern w:val="1"/>
        </w:rPr>
        <w:drawing>
          <wp:inline distT="0" distB="0" distL="0" distR="0" wp14:anchorId="5D88365F" wp14:editId="40749283">
            <wp:extent cx="50292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8026A5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B730" w14:textId="03486C1D" w:rsidR="00960B71" w:rsidRDefault="00960B71" w:rsidP="00960B71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Figure 2: Running demo for python captcha</w:t>
      </w:r>
    </w:p>
    <w:p w14:paraId="0C685760" w14:textId="77777777" w:rsidR="00311F19" w:rsidRDefault="00311F19" w:rsidP="00960B71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bookmarkStart w:id="0" w:name="_GoBack"/>
      <w:bookmarkEnd w:id="0"/>
    </w:p>
    <w:p w14:paraId="5D9A55D3" w14:textId="2684F44B" w:rsidR="00B44177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  <w:lang w:eastAsia="zh-CN"/>
        </w:rPr>
        <w:t>We</w:t>
      </w:r>
      <w:r>
        <w:rPr>
          <w:spacing w:val="5"/>
          <w:kern w:val="1"/>
        </w:rPr>
        <w:t xml:space="preserve"> can see for each captcha image, we set their file name to be the content on the image,</w:t>
      </w:r>
      <w:r w:rsidR="00254AC0">
        <w:rPr>
          <w:spacing w:val="5"/>
          <w:kern w:val="1"/>
        </w:rPr>
        <w:t xml:space="preserve"> which serve as the </w:t>
      </w:r>
      <w:r w:rsidR="00B44177">
        <w:rPr>
          <w:spacing w:val="5"/>
          <w:kern w:val="1"/>
        </w:rPr>
        <w:t>supervised information(labels) during the training process.</w:t>
      </w:r>
      <w:r w:rsidR="00DF76AF">
        <w:rPr>
          <w:spacing w:val="5"/>
          <w:kern w:val="1"/>
        </w:rPr>
        <w:t xml:space="preserve"> </w:t>
      </w:r>
      <w:r w:rsidR="00DF76AF">
        <w:rPr>
          <w:rFonts w:hint="eastAsia"/>
          <w:spacing w:val="5"/>
          <w:kern w:val="1"/>
          <w:lang w:eastAsia="zh-CN"/>
        </w:rPr>
        <w:t>Also</w:t>
      </w:r>
      <w:r w:rsidR="00DF76AF">
        <w:rPr>
          <w:spacing w:val="5"/>
          <w:kern w:val="1"/>
        </w:rPr>
        <w:t>, since the dataset is generated and can be controlled strictly on the image format and dataset size, which is very convenient to verify our ideas and model.</w:t>
      </w:r>
    </w:p>
    <w:p w14:paraId="662D25E2" w14:textId="186007B8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714ECAB" w14:textId="6942CC1E" w:rsidR="00960B71" w:rsidRDefault="00960B7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29D79C2" w14:textId="288D0CDA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32D4E5" w14:textId="39C39DCB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0895362" w14:textId="5BEFCDF2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9BC9FF9" w14:textId="50408851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6BA7E11" w14:textId="2428EF5F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173D69E" w14:textId="1366AE9B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545370A" w14:textId="7984AA2B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1812D9A" w14:textId="46A670B4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A3E96A2" w14:textId="12BDA825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0E84BB7" w14:textId="510D38FA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34FB600" w14:textId="0E4025A4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DF0CD55" w14:textId="098231E7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2C1219D" w14:textId="77777777" w:rsidR="00CC3084" w:rsidRDefault="00CC308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BA88FBC" w14:textId="7D33FDFE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 w:rsidR="0090013F">
        <w:rPr>
          <w:b/>
          <w:bCs/>
          <w:spacing w:val="24"/>
          <w:kern w:val="1"/>
          <w:sz w:val="24"/>
          <w:szCs w:val="24"/>
        </w:rPr>
        <w:t>Challenges</w:t>
      </w:r>
    </w:p>
    <w:p w14:paraId="4EA4058A" w14:textId="77777777" w:rsidR="00DF76AF" w:rsidRDefault="00DF76A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701596A1" w14:textId="3ED8C045" w:rsidR="00DF76AF" w:rsidRPr="00DF76AF" w:rsidRDefault="00DF76AF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 w:rsidRPr="00DF76AF">
        <w:rPr>
          <w:spacing w:val="5"/>
          <w:kern w:val="1"/>
        </w:rPr>
        <w:t xml:space="preserve">There </w:t>
      </w:r>
      <w:r>
        <w:rPr>
          <w:rFonts w:hint="eastAsia"/>
          <w:spacing w:val="5"/>
          <w:kern w:val="1"/>
          <w:lang w:eastAsia="zh-CN"/>
        </w:rPr>
        <w:t>s</w:t>
      </w:r>
      <w:r>
        <w:rPr>
          <w:spacing w:val="5"/>
          <w:kern w:val="1"/>
          <w:lang w:eastAsia="zh-CN"/>
        </w:rPr>
        <w:t xml:space="preserve">till existing some obstacles which can be seen from this point before we </w:t>
      </w:r>
      <w:proofErr w:type="gramStart"/>
      <w:r>
        <w:rPr>
          <w:spacing w:val="5"/>
          <w:kern w:val="1"/>
          <w:lang w:eastAsia="zh-CN"/>
        </w:rPr>
        <w:t>actually get</w:t>
      </w:r>
      <w:proofErr w:type="gramEnd"/>
      <w:r>
        <w:rPr>
          <w:spacing w:val="5"/>
          <w:kern w:val="1"/>
          <w:lang w:eastAsia="zh-CN"/>
        </w:rPr>
        <w:t xml:space="preserve"> started to implement the system. We have also come up with some potential solutions.</w:t>
      </w:r>
    </w:p>
    <w:p w14:paraId="0C1529E0" w14:textId="4348BA9A" w:rsidR="002D0824" w:rsidRDefault="000F340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  <w:r w:rsidRPr="00DF76AF">
        <w:rPr>
          <w:b/>
          <w:spacing w:val="5"/>
          <w:kern w:val="1"/>
        </w:rPr>
        <w:t>3.1</w:t>
      </w:r>
      <w:r>
        <w:rPr>
          <w:b/>
          <w:spacing w:val="5"/>
          <w:kern w:val="1"/>
        </w:rPr>
        <w:t xml:space="preserve"> Image</w:t>
      </w:r>
      <w:r w:rsidR="00DF76AF">
        <w:rPr>
          <w:b/>
          <w:spacing w:val="5"/>
          <w:kern w:val="1"/>
        </w:rPr>
        <w:t xml:space="preserve"> noise</w:t>
      </w:r>
    </w:p>
    <w:p w14:paraId="2E95C7F3" w14:textId="2084F609" w:rsidR="00DF76AF" w:rsidRDefault="00DF76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 w:rsidRPr="00DF76AF">
        <w:rPr>
          <w:spacing w:val="5"/>
          <w:kern w:val="1"/>
          <w:lang w:eastAsia="zh-CN"/>
        </w:rPr>
        <w:t xml:space="preserve">As we </w:t>
      </w:r>
      <w:r>
        <w:rPr>
          <w:spacing w:val="5"/>
          <w:kern w:val="1"/>
          <w:lang w:eastAsia="zh-CN"/>
        </w:rPr>
        <w:t xml:space="preserve">can see from the demo captcha images, there are a lot of </w:t>
      </w:r>
      <w:r w:rsidRPr="00DF76AF">
        <w:rPr>
          <w:spacing w:val="5"/>
          <w:kern w:val="1"/>
          <w:lang w:eastAsia="zh-CN"/>
        </w:rPr>
        <w:t>interference noise</w:t>
      </w:r>
      <w:r>
        <w:rPr>
          <w:spacing w:val="5"/>
          <w:kern w:val="1"/>
          <w:lang w:eastAsia="zh-CN"/>
        </w:rPr>
        <w:t xml:space="preserve"> like spots and lines on theses images, not absolute numbers and characters. </w:t>
      </w:r>
      <w:r w:rsidR="00067424">
        <w:rPr>
          <w:spacing w:val="5"/>
          <w:kern w:val="1"/>
          <w:lang w:eastAsia="zh-CN"/>
        </w:rPr>
        <w:t>These noises</w:t>
      </w:r>
      <w:r>
        <w:rPr>
          <w:spacing w:val="5"/>
          <w:kern w:val="1"/>
          <w:lang w:eastAsia="zh-CN"/>
        </w:rPr>
        <w:t xml:space="preserve"> may greatly influence the system performance if not handled properly. </w:t>
      </w:r>
    </w:p>
    <w:p w14:paraId="3208E13E" w14:textId="74FAA3D0" w:rsidR="00DF76AF" w:rsidRDefault="00DF76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 w:rsidRPr="00067424">
        <w:rPr>
          <w:b/>
          <w:spacing w:val="5"/>
          <w:kern w:val="1"/>
          <w:lang w:eastAsia="zh-CN"/>
        </w:rPr>
        <w:t>Some potential solution</w:t>
      </w:r>
      <w:r>
        <w:rPr>
          <w:spacing w:val="5"/>
          <w:kern w:val="1"/>
          <w:lang w:eastAsia="zh-CN"/>
        </w:rPr>
        <w:t xml:space="preserve">: We can perform </w:t>
      </w:r>
      <w:r w:rsidR="00F53B67">
        <w:rPr>
          <w:spacing w:val="5"/>
          <w:kern w:val="1"/>
          <w:lang w:eastAsia="zh-CN"/>
        </w:rPr>
        <w:t xml:space="preserve">some noise cancellation operations from traditional CV like </w:t>
      </w:r>
      <w:r w:rsidR="000F3401" w:rsidRPr="000F3401">
        <w:rPr>
          <w:rFonts w:hint="eastAsia"/>
          <w:spacing w:val="5"/>
          <w:kern w:val="1"/>
          <w:lang w:eastAsia="zh-CN"/>
        </w:rPr>
        <w:t>Gaussian Low Pass Filter</w:t>
      </w:r>
      <w:r w:rsidR="000F3401">
        <w:rPr>
          <w:rFonts w:hint="eastAsia"/>
          <w:spacing w:val="5"/>
          <w:kern w:val="1"/>
          <w:lang w:eastAsia="zh-CN"/>
        </w:rPr>
        <w:t xml:space="preserve"> </w:t>
      </w:r>
      <w:r w:rsidR="00067424">
        <w:rPr>
          <w:rFonts w:hint="eastAsia"/>
          <w:spacing w:val="5"/>
          <w:kern w:val="1"/>
          <w:lang w:eastAsia="zh-CN"/>
        </w:rPr>
        <w:t>before</w:t>
      </w:r>
      <w:r w:rsidR="00067424">
        <w:rPr>
          <w:spacing w:val="5"/>
          <w:kern w:val="1"/>
          <w:lang w:eastAsia="zh-CN"/>
        </w:rPr>
        <w:t xml:space="preserve"> feeding them into CNN to compensate for this </w:t>
      </w:r>
      <w:r w:rsidR="00067424" w:rsidRPr="00DF76AF">
        <w:rPr>
          <w:spacing w:val="5"/>
          <w:kern w:val="1"/>
          <w:lang w:eastAsia="zh-CN"/>
        </w:rPr>
        <w:t>interference</w:t>
      </w:r>
      <w:r w:rsidR="00067424">
        <w:rPr>
          <w:spacing w:val="5"/>
          <w:kern w:val="1"/>
          <w:lang w:eastAsia="zh-CN"/>
        </w:rPr>
        <w:t>.</w:t>
      </w:r>
    </w:p>
    <w:p w14:paraId="69A5E473" w14:textId="49277361" w:rsidR="00067424" w:rsidRDefault="000674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09821C4B" w14:textId="13CFCD3D" w:rsidR="00067424" w:rsidRPr="00067424" w:rsidRDefault="000674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  <w:r w:rsidRPr="00067424">
        <w:rPr>
          <w:b/>
          <w:spacing w:val="5"/>
          <w:kern w:val="1"/>
        </w:rPr>
        <w:t>3.2 Multi-digits output</w:t>
      </w:r>
    </w:p>
    <w:p w14:paraId="26016458" w14:textId="56775941" w:rsidR="00067424" w:rsidRDefault="000674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  <w:lang w:eastAsia="zh-CN"/>
        </w:rPr>
        <w:t xml:space="preserve">Also, there are more than one verification code digits on each image. So, how to predict these digits separately is another challenge. </w:t>
      </w:r>
    </w:p>
    <w:p w14:paraId="3BA7E4CF" w14:textId="2274E966" w:rsidR="00067424" w:rsidRPr="00DF76AF" w:rsidRDefault="000674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 w:rsidRPr="00067424">
        <w:rPr>
          <w:b/>
          <w:spacing w:val="5"/>
          <w:kern w:val="1"/>
          <w:lang w:eastAsia="zh-CN"/>
        </w:rPr>
        <w:t>Some potential solution</w:t>
      </w:r>
      <w:r>
        <w:rPr>
          <w:b/>
          <w:spacing w:val="5"/>
          <w:kern w:val="1"/>
          <w:lang w:eastAsia="zh-CN"/>
        </w:rPr>
        <w:t xml:space="preserve">: </w:t>
      </w:r>
      <w:r w:rsidRPr="00067424">
        <w:rPr>
          <w:spacing w:val="5"/>
          <w:kern w:val="1"/>
          <w:lang w:eastAsia="zh-CN"/>
        </w:rPr>
        <w:t>At this point what we can images to solve this pro</w:t>
      </w:r>
      <w:r>
        <w:rPr>
          <w:spacing w:val="5"/>
          <w:kern w:val="1"/>
          <w:lang w:eastAsia="zh-CN"/>
        </w:rPr>
        <w:t xml:space="preserve">blem is to borrow the idea from multi-task learning, where we can design several output </w:t>
      </w:r>
      <w:proofErr w:type="gramStart"/>
      <w:r>
        <w:rPr>
          <w:spacing w:val="5"/>
          <w:kern w:val="1"/>
          <w:lang w:eastAsia="zh-CN"/>
        </w:rPr>
        <w:t>layer</w:t>
      </w:r>
      <w:proofErr w:type="gramEnd"/>
      <w:r>
        <w:rPr>
          <w:spacing w:val="5"/>
          <w:kern w:val="1"/>
          <w:lang w:eastAsia="zh-CN"/>
        </w:rPr>
        <w:t>(soft-max) and use one layer to predict one digit separately.</w:t>
      </w:r>
    </w:p>
    <w:p w14:paraId="6AD6C71C" w14:textId="77777777" w:rsidR="00DF76AF" w:rsidRPr="00DF76AF" w:rsidRDefault="00DF76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</w:p>
    <w:sectPr w:rsidR="00DF76AF" w:rsidRPr="00DF76AF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446EB"/>
    <w:rsid w:val="00067424"/>
    <w:rsid w:val="000F3401"/>
    <w:rsid w:val="0012011E"/>
    <w:rsid w:val="00254AC0"/>
    <w:rsid w:val="002D0824"/>
    <w:rsid w:val="00311F19"/>
    <w:rsid w:val="006855F6"/>
    <w:rsid w:val="00817AF9"/>
    <w:rsid w:val="008304B0"/>
    <w:rsid w:val="0090013F"/>
    <w:rsid w:val="00960B71"/>
    <w:rsid w:val="009A6637"/>
    <w:rsid w:val="00A667B5"/>
    <w:rsid w:val="00B44177"/>
    <w:rsid w:val="00BC1C8D"/>
    <w:rsid w:val="00C71ADE"/>
    <w:rsid w:val="00CB60F5"/>
    <w:rsid w:val="00CC3084"/>
    <w:rsid w:val="00CD4CC7"/>
    <w:rsid w:val="00DB0664"/>
    <w:rsid w:val="00DF76AF"/>
    <w:rsid w:val="00F46E00"/>
    <w:rsid w:val="00F53B67"/>
    <w:rsid w:val="00F5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42FBE93B-B487-4739-BFF3-CBB03A85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60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ypi.org/project/captcha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Xiaoguang Wang</cp:lastModifiedBy>
  <cp:revision>13</cp:revision>
  <dcterms:created xsi:type="dcterms:W3CDTF">2012-03-12T18:28:00Z</dcterms:created>
  <dcterms:modified xsi:type="dcterms:W3CDTF">2018-04-30T21:27:00Z</dcterms:modified>
</cp:coreProperties>
</file>